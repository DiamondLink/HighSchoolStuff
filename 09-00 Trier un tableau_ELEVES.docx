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F99" w:rsidRDefault="00B400A7" w:rsidP="00B400A7">
      <w:pPr>
        <w:pStyle w:val="Titr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:rsidR="009955A0" w:rsidRDefault="005921BE" w:rsidP="00A61187">
      <w:pPr>
        <w:ind w:left="1080"/>
      </w:pPr>
      <w:r>
        <w:t>Plusieurs méthodes plus ou moins efficace pour ordonner un tableau</w:t>
      </w:r>
    </w:p>
    <w:p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:rsidR="00A32213" w:rsidRDefault="00A32213" w:rsidP="00B400A7">
      <w:pPr>
        <w:ind w:left="1080"/>
      </w:pPr>
    </w:p>
    <w:p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</w:p>
    <w:p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C54A7D">
        <w:t>10) == 7 « est dans le tableau », « erreur assert N°2 »</w:t>
      </w:r>
    </w:p>
    <w:p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dutableau"/>
        <w:tblW w:w="0" w:type="auto"/>
        <w:tblInd w:w="992" w:type="dxa"/>
        <w:tblLook w:val="04A0"/>
      </w:tblPr>
      <w:tblGrid>
        <w:gridCol w:w="1921"/>
        <w:gridCol w:w="1922"/>
        <w:gridCol w:w="1922"/>
        <w:gridCol w:w="1976"/>
        <w:gridCol w:w="2000"/>
      </w:tblGrid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 a été trouvé</w:t>
            </w:r>
          </w:p>
        </w:tc>
      </w:tr>
      <w:tr w:rsidR="00C54A7D" w:rsidTr="00C54A7D"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dutableau"/>
        <w:tblW w:w="9893" w:type="dxa"/>
        <w:tblInd w:w="992" w:type="dxa"/>
        <w:tblLook w:val="04A0"/>
      </w:tblPr>
      <w:tblGrid>
        <w:gridCol w:w="1951"/>
        <w:gridCol w:w="1950"/>
        <w:gridCol w:w="1950"/>
        <w:gridCol w:w="2009"/>
        <w:gridCol w:w="2033"/>
      </w:tblGrid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:rsidTr="005630B3">
        <w:trPr>
          <w:trHeight w:val="344"/>
        </w:trPr>
        <w:tc>
          <w:tcPr>
            <w:tcW w:w="1951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 n’est pas dans le tableau</w:t>
            </w: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:rsidTr="005630B3">
        <w:trPr>
          <w:trHeight w:val="344"/>
        </w:trPr>
        <w:tc>
          <w:tcPr>
            <w:tcW w:w="1951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nombre d'opérations de cet algorithme est : </w:t>
      </w:r>
      <w:r w:rsidR="00817855">
        <w:t>3 + 3 + 5[partieEntiere(log2(n)) + 1 ] + 2</w:t>
      </w:r>
    </w:p>
    <w:p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:rsidR="009955A0" w:rsidRDefault="009955A0" w:rsidP="00A32213"/>
    <w:p w:rsidR="004105BE" w:rsidRDefault="004105BE" w:rsidP="00B400A7">
      <w:pPr>
        <w:pStyle w:val="Titre1"/>
        <w:ind w:left="567"/>
      </w:pPr>
      <w:r>
        <w:t>Tri d'un tableau par sélection</w:t>
      </w:r>
    </w:p>
    <w:p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:rsidR="004105BE" w:rsidRDefault="004105BE" w:rsidP="00B400A7">
      <w:pPr>
        <w:tabs>
          <w:tab w:val="left" w:pos="1701"/>
        </w:tabs>
        <w:ind w:left="1843" w:hanging="425"/>
      </w:pPr>
    </w:p>
    <w:p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[1,2,3,4,5,8], « erreur »</w:t>
      </w:r>
      <w:r>
        <w:tab/>
      </w:r>
    </w:p>
    <w:p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:rsidR="00794C0F" w:rsidRDefault="00794C0F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794C0F" w:rsidRDefault="00794C0F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</w:p>
    <w:tbl>
      <w:tblPr>
        <w:tblStyle w:val="Grilledutableau"/>
        <w:tblW w:w="0" w:type="auto"/>
        <w:tblInd w:w="851" w:type="dxa"/>
        <w:tblLook w:val="04A0"/>
      </w:tblPr>
      <w:tblGrid>
        <w:gridCol w:w="2475"/>
        <w:gridCol w:w="2472"/>
        <w:gridCol w:w="2467"/>
        <w:gridCol w:w="2468"/>
      </w:tblGrid>
      <w:tr w:rsidR="00794C0F" w:rsidTr="00794C0F"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i</w:t>
            </w: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5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794C0F" w:rsidTr="00794C0F"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5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794C0F" w:rsidTr="00794C0F"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5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794C0F" w:rsidTr="00794C0F"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4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665" w:type="dxa"/>
          </w:tcPr>
          <w:p w:rsidR="00794C0F" w:rsidRDefault="00794C0F" w:rsidP="005230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:rsidR="00794C0F" w:rsidRDefault="00794C0F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</w:p>
    <w:p w:rsidR="009955A0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</w:p>
    <w:p w:rsidR="006A280B" w:rsidRPr="00E85D62" w:rsidRDefault="006A280B" w:rsidP="00B400A7"/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9648DB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</w:p>
    <w:p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:rsidR="00A4047B" w:rsidRDefault="00460A99" w:rsidP="00B400A7">
      <w:pPr>
        <w:pStyle w:val="Titre1"/>
      </w:pPr>
      <w:r w:rsidRPr="00460A99">
        <w:t>Tri par insertion</w:t>
      </w:r>
    </w:p>
    <w:p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lastRenderedPageBreak/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:rsidR="00460A99" w:rsidRP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</w:p>
    <w:p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c) La complexité de cet algorithme est :  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C5268" w:rsidRDefault="007E5034" w:rsidP="00B400A7">
      <w:pPr>
        <w:pStyle w:val="Titre1"/>
      </w:pPr>
      <w:r>
        <w:t xml:space="preserve">Tri </w:t>
      </w:r>
      <w:r w:rsidR="00DD7C19">
        <w:t xml:space="preserve">d’un tableau </w:t>
      </w:r>
      <w:r>
        <w:t>par fusion</w:t>
      </w:r>
    </w:p>
    <w:p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:rsidR="00DD7C19" w:rsidRDefault="00DD7C19" w:rsidP="00B400A7"/>
    <w:p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:rsidR="00DC30C6" w:rsidRDefault="00DC30C6" w:rsidP="00DC30C6">
      <w:pPr>
        <w:ind w:left="1814" w:firstLine="454"/>
      </w:pPr>
      <w:r>
        <w:t xml:space="preserve">n2 </w:t>
      </w:r>
      <w:r w:rsidRPr="00E06641">
        <w:t>←</w:t>
      </w:r>
      <w:r>
        <w:t xml:space="preserve"> longueur de t2</w:t>
      </w:r>
    </w:p>
    <w:p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:rsidR="007E5034" w:rsidRPr="005902B0" w:rsidRDefault="00543752" w:rsidP="00B400A7">
      <w:pPr>
        <w:ind w:left="2268"/>
        <w:rPr>
          <w:lang w:val="en-US"/>
        </w:rPr>
      </w:pPr>
      <w:r>
        <w:tab/>
      </w:r>
      <w:r w:rsidR="009444F6">
        <w:t xml:space="preserve"> </w:t>
      </w:r>
      <w:r w:rsidR="001B7C41">
        <w:tab/>
      </w:r>
      <w:r w:rsidR="001B7C41">
        <w:tab/>
      </w:r>
      <w:r w:rsidR="009444F6">
        <w:rPr>
          <w:lang w:val="en-US"/>
        </w:rPr>
        <w:t>t</w:t>
      </w:r>
      <w:r w:rsidR="00DD7C19">
        <w:rPr>
          <w:lang w:val="en-US"/>
        </w:rPr>
        <w:t xml:space="preserve">ab3[i] </w:t>
      </w:r>
      <w:r w:rsidR="001B7C41" w:rsidRPr="00E06641">
        <w:t>←</w:t>
      </w:r>
      <w:r w:rsidR="00DD7C19">
        <w:rPr>
          <w:lang w:val="en-US"/>
        </w:rPr>
        <w:t xml:space="preserve"> t</w:t>
      </w:r>
      <w:r w:rsidR="007E5034" w:rsidRPr="005902B0">
        <w:rPr>
          <w:lang w:val="en-US"/>
        </w:rPr>
        <w:t>1[x]</w:t>
      </w:r>
    </w:p>
    <w:p w:rsidR="007E5034" w:rsidRPr="005902B0" w:rsidRDefault="00543752" w:rsidP="00B400A7">
      <w:pPr>
        <w:ind w:left="2268"/>
        <w:rPr>
          <w:lang w:val="en-US"/>
        </w:rPr>
      </w:pPr>
      <w:r>
        <w:rPr>
          <w:lang w:val="en-US"/>
        </w:rPr>
        <w:tab/>
      </w:r>
      <w:r w:rsidR="009444F6">
        <w:rPr>
          <w:lang w:val="en-US"/>
        </w:rPr>
        <w:t xml:space="preserve"> </w:t>
      </w:r>
      <w:r w:rsidR="001B7C41">
        <w:rPr>
          <w:lang w:val="en-US"/>
        </w:rPr>
        <w:tab/>
      </w:r>
      <w:r w:rsidR="001B7C41">
        <w:rPr>
          <w:lang w:val="en-US"/>
        </w:rPr>
        <w:tab/>
      </w:r>
      <w:r w:rsidR="00D76207" w:rsidRPr="005902B0">
        <w:rPr>
          <w:lang w:val="en-US"/>
        </w:rPr>
        <w:t>x</w:t>
      </w:r>
      <w:r w:rsidR="001B7C41" w:rsidRPr="00E06641">
        <w:t>←</w:t>
      </w:r>
      <w:r w:rsidR="007E5034" w:rsidRPr="005902B0">
        <w:rPr>
          <w:lang w:val="en-US"/>
        </w:rPr>
        <w:t>x+1</w:t>
      </w:r>
    </w:p>
    <w:p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</w:p>
    <w:p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</w:p>
    <w:p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:rsidR="00C54A2E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>
        <w:rPr>
          <w:sz w:val="28"/>
          <w:szCs w:val="28"/>
        </w:rPr>
        <w:t>par ordre d’efficacité.</w:t>
      </w:r>
    </w:p>
    <w:p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bookmarkStart w:id="0" w:name="_GoBack"/>
      <w:bookmarkEnd w:id="0"/>
      <w:r w:rsidR="00156D32">
        <w:rPr>
          <w:sz w:val="28"/>
          <w:szCs w:val="28"/>
        </w:rPr>
        <w:t xml:space="preserve">au moins 3) 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On utilisera la fonction time du module time qui donne la date exacte au 10 millionième de seconde</w:t>
      </w:r>
    </w:p>
    <w:p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8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F51" w:rsidRDefault="00586F51">
      <w:r>
        <w:separator/>
      </w:r>
    </w:p>
  </w:endnote>
  <w:endnote w:type="continuationSeparator" w:id="1">
    <w:p w:rsidR="00586F51" w:rsidRDefault="00586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F99" w:rsidRDefault="00AB6F99">
    <w:pPr>
      <w:pStyle w:val="Pieddepage"/>
      <w:tabs>
        <w:tab w:val="clear" w:pos="9072"/>
        <w:tab w:val="right" w:pos="8640"/>
      </w:tabs>
    </w:pPr>
    <w:r>
      <w:tab/>
      <w:t xml:space="preserve">  Page </w:t>
    </w:r>
    <w:r w:rsidR="001A1090">
      <w:fldChar w:fldCharType="begin"/>
    </w:r>
    <w:r>
      <w:instrText xml:space="preserve"> PAGE </w:instrText>
    </w:r>
    <w:r w:rsidR="001A1090">
      <w:fldChar w:fldCharType="separate"/>
    </w:r>
    <w:r w:rsidR="00794C0F">
      <w:rPr>
        <w:noProof/>
      </w:rPr>
      <w:t>2</w:t>
    </w:r>
    <w:r w:rsidR="001A1090">
      <w:fldChar w:fldCharType="end"/>
    </w:r>
    <w:r>
      <w:t xml:space="preserve"> sur </w:t>
    </w:r>
    <w:r w:rsidR="003A5516">
      <w:rPr>
        <w:rStyle w:val="Numrodepage"/>
      </w:rPr>
      <w:t>2</w:t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F51" w:rsidRDefault="00586F51">
      <w:r>
        <w:separator/>
      </w:r>
    </w:p>
  </w:footnote>
  <w:footnote w:type="continuationSeparator" w:id="1">
    <w:p w:rsidR="00586F51" w:rsidRDefault="00586F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upperRoman"/>
      <w:pStyle w:val="Titre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Titre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Titre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Titre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upperRoman"/>
      <w:pStyle w:val="Listepuces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pStyle w:val="Listepuces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27"/>
    <w:lvl w:ilvl="0">
      <w:start w:val="1"/>
      <w:numFmt w:val="bullet"/>
      <w:pStyle w:val="Listepuces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Titre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Titre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Titre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Titre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0638F"/>
    <w:rsid w:val="000027C9"/>
    <w:rsid w:val="0001598F"/>
    <w:rsid w:val="00044E3F"/>
    <w:rsid w:val="00082608"/>
    <w:rsid w:val="000B370B"/>
    <w:rsid w:val="000C4A23"/>
    <w:rsid w:val="000E0D87"/>
    <w:rsid w:val="000E514B"/>
    <w:rsid w:val="00151A06"/>
    <w:rsid w:val="00152999"/>
    <w:rsid w:val="00156D32"/>
    <w:rsid w:val="001A1090"/>
    <w:rsid w:val="001B3714"/>
    <w:rsid w:val="001B4EE3"/>
    <w:rsid w:val="001B7C41"/>
    <w:rsid w:val="001C2883"/>
    <w:rsid w:val="001C44EA"/>
    <w:rsid w:val="002057D0"/>
    <w:rsid w:val="002E37BE"/>
    <w:rsid w:val="002F1AFB"/>
    <w:rsid w:val="00335995"/>
    <w:rsid w:val="0036082D"/>
    <w:rsid w:val="0036122B"/>
    <w:rsid w:val="0037037A"/>
    <w:rsid w:val="00376885"/>
    <w:rsid w:val="003A5516"/>
    <w:rsid w:val="003C6EEA"/>
    <w:rsid w:val="004105BE"/>
    <w:rsid w:val="004510F3"/>
    <w:rsid w:val="00460A99"/>
    <w:rsid w:val="004637B4"/>
    <w:rsid w:val="00476257"/>
    <w:rsid w:val="004917F6"/>
    <w:rsid w:val="004F43F1"/>
    <w:rsid w:val="00523075"/>
    <w:rsid w:val="00543752"/>
    <w:rsid w:val="005630B3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71D5D"/>
    <w:rsid w:val="006A280B"/>
    <w:rsid w:val="006E54A9"/>
    <w:rsid w:val="007134CB"/>
    <w:rsid w:val="007156BA"/>
    <w:rsid w:val="00752CC9"/>
    <w:rsid w:val="00787070"/>
    <w:rsid w:val="00794C0F"/>
    <w:rsid w:val="007A7481"/>
    <w:rsid w:val="007D6560"/>
    <w:rsid w:val="007E5034"/>
    <w:rsid w:val="00800EAD"/>
    <w:rsid w:val="00804EFF"/>
    <w:rsid w:val="00817855"/>
    <w:rsid w:val="00877C82"/>
    <w:rsid w:val="0088400B"/>
    <w:rsid w:val="008871BE"/>
    <w:rsid w:val="008A6383"/>
    <w:rsid w:val="009444F6"/>
    <w:rsid w:val="009648DB"/>
    <w:rsid w:val="009955A0"/>
    <w:rsid w:val="009C39B4"/>
    <w:rsid w:val="009C5268"/>
    <w:rsid w:val="009E74E0"/>
    <w:rsid w:val="00A1397E"/>
    <w:rsid w:val="00A16FDC"/>
    <w:rsid w:val="00A32213"/>
    <w:rsid w:val="00A4047B"/>
    <w:rsid w:val="00A61187"/>
    <w:rsid w:val="00A738E1"/>
    <w:rsid w:val="00AB6F99"/>
    <w:rsid w:val="00AD1F4F"/>
    <w:rsid w:val="00AD488A"/>
    <w:rsid w:val="00B400A7"/>
    <w:rsid w:val="00B7397D"/>
    <w:rsid w:val="00B80133"/>
    <w:rsid w:val="00BC373A"/>
    <w:rsid w:val="00BE01C2"/>
    <w:rsid w:val="00C2014C"/>
    <w:rsid w:val="00C25859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C30C6"/>
    <w:rsid w:val="00DC738C"/>
    <w:rsid w:val="00DD7C19"/>
    <w:rsid w:val="00E06641"/>
    <w:rsid w:val="00E1447D"/>
    <w:rsid w:val="00E85D62"/>
    <w:rsid w:val="00F05161"/>
    <w:rsid w:val="00F05D54"/>
    <w:rsid w:val="00F0638F"/>
    <w:rsid w:val="00F1528A"/>
    <w:rsid w:val="00F2025F"/>
    <w:rsid w:val="00FA1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Titre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Titre2">
    <w:name w:val="heading 2"/>
    <w:basedOn w:val="Normal"/>
    <w:next w:val="Titre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Titre3">
    <w:name w:val="heading 3"/>
    <w:basedOn w:val="Normal"/>
    <w:next w:val="Titre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Titre4">
    <w:name w:val="heading 4"/>
    <w:basedOn w:val="Normal"/>
    <w:next w:val="Titre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Titre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Lienhypertexte">
    <w:name w:val="Hyperlink"/>
    <w:semiHidden/>
    <w:rsid w:val="001A1090"/>
    <w:rPr>
      <w:color w:val="0000FF"/>
      <w:u w:val="single"/>
    </w:rPr>
  </w:style>
  <w:style w:type="character" w:styleId="Lienhypertextesuivivisit">
    <w:name w:val="FollowedHyperlink"/>
    <w:semiHidden/>
    <w:rsid w:val="001A1090"/>
    <w:rPr>
      <w:color w:val="800080"/>
      <w:u w:val="single"/>
    </w:rPr>
  </w:style>
  <w:style w:type="character" w:styleId="Numrodepage">
    <w:name w:val="page number"/>
    <w:basedOn w:val="Policepardfaut"/>
    <w:semiHidden/>
    <w:rsid w:val="001A1090"/>
  </w:style>
  <w:style w:type="paragraph" w:styleId="Titre">
    <w:name w:val="Title"/>
    <w:basedOn w:val="Normal"/>
    <w:next w:val="Corpsdetexte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Corpsdetexte">
    <w:name w:val="Body Text"/>
    <w:basedOn w:val="Normal"/>
    <w:semiHidden/>
    <w:rsid w:val="001A1090"/>
    <w:pPr>
      <w:tabs>
        <w:tab w:val="left" w:pos="1134"/>
      </w:tabs>
    </w:pPr>
  </w:style>
  <w:style w:type="paragraph" w:styleId="Liste">
    <w:name w:val="List"/>
    <w:basedOn w:val="Corpsdetexte"/>
    <w:semiHidden/>
    <w:rsid w:val="001A1090"/>
    <w:rPr>
      <w:rFonts w:cs="Tahoma"/>
    </w:rPr>
  </w:style>
  <w:style w:type="paragraph" w:styleId="Lgende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Hautduformulaire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asduformulaire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Retraitcorpsdetexte">
    <w:name w:val="Body Text Indent"/>
    <w:basedOn w:val="Normal"/>
    <w:semiHidden/>
    <w:rsid w:val="001A1090"/>
    <w:pPr>
      <w:ind w:left="1080"/>
    </w:pPr>
  </w:style>
  <w:style w:type="paragraph" w:styleId="Liste2">
    <w:name w:val="List 2"/>
    <w:basedOn w:val="Normal"/>
    <w:semiHidden/>
    <w:rsid w:val="001A1090"/>
    <w:pPr>
      <w:ind w:left="566" w:hanging="283"/>
    </w:pPr>
  </w:style>
  <w:style w:type="paragraph" w:styleId="Liste3">
    <w:name w:val="List 3"/>
    <w:basedOn w:val="Normal"/>
    <w:semiHidden/>
    <w:rsid w:val="001A1090"/>
    <w:pPr>
      <w:ind w:left="849" w:hanging="283"/>
    </w:pPr>
  </w:style>
  <w:style w:type="paragraph" w:styleId="Liste4">
    <w:name w:val="List 4"/>
    <w:basedOn w:val="Normal"/>
    <w:semiHidden/>
    <w:rsid w:val="001A1090"/>
    <w:pPr>
      <w:ind w:left="1132" w:hanging="283"/>
    </w:pPr>
  </w:style>
  <w:style w:type="paragraph" w:styleId="Liste5">
    <w:name w:val="List 5"/>
    <w:basedOn w:val="Normal"/>
    <w:semiHidden/>
    <w:rsid w:val="001A1090"/>
    <w:pPr>
      <w:ind w:left="1415" w:hanging="283"/>
    </w:pPr>
  </w:style>
  <w:style w:type="paragraph" w:styleId="Listepuces2">
    <w:name w:val="List Bullet 2"/>
    <w:basedOn w:val="Normal"/>
    <w:semiHidden/>
    <w:rsid w:val="001A1090"/>
    <w:pPr>
      <w:numPr>
        <w:numId w:val="4"/>
      </w:numPr>
    </w:pPr>
  </w:style>
  <w:style w:type="paragraph" w:styleId="Listepuces3">
    <w:name w:val="List Bullet 3"/>
    <w:basedOn w:val="Normal"/>
    <w:semiHidden/>
    <w:rsid w:val="001A1090"/>
    <w:pPr>
      <w:numPr>
        <w:numId w:val="5"/>
      </w:numPr>
    </w:pPr>
  </w:style>
  <w:style w:type="paragraph" w:styleId="Listepuces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epuces5">
    <w:name w:val="List Bullet 5"/>
    <w:basedOn w:val="Normal"/>
    <w:semiHidden/>
    <w:rsid w:val="001A1090"/>
    <w:pPr>
      <w:numPr>
        <w:numId w:val="2"/>
      </w:numPr>
    </w:pPr>
  </w:style>
  <w:style w:type="paragraph" w:styleId="Listecontinue2">
    <w:name w:val="List Continue 2"/>
    <w:basedOn w:val="Normal"/>
    <w:semiHidden/>
    <w:rsid w:val="001A1090"/>
    <w:pPr>
      <w:spacing w:after="120"/>
      <w:ind w:left="566"/>
    </w:pPr>
  </w:style>
  <w:style w:type="paragraph" w:styleId="Listecontinue3">
    <w:name w:val="List Continue 3"/>
    <w:basedOn w:val="Normal"/>
    <w:semiHidden/>
    <w:rsid w:val="001A1090"/>
    <w:pPr>
      <w:spacing w:after="120"/>
      <w:ind w:left="849"/>
    </w:pPr>
  </w:style>
  <w:style w:type="paragraph" w:styleId="Listecontinue4">
    <w:name w:val="List Continue 4"/>
    <w:basedOn w:val="Normal"/>
    <w:semiHidden/>
    <w:rsid w:val="001A1090"/>
    <w:pPr>
      <w:spacing w:after="120"/>
      <w:ind w:left="1132"/>
    </w:pPr>
  </w:style>
  <w:style w:type="paragraph" w:styleId="Listecontinue5">
    <w:name w:val="List Continue 5"/>
    <w:basedOn w:val="Normal"/>
    <w:semiHidden/>
    <w:rsid w:val="001A1090"/>
    <w:pPr>
      <w:spacing w:after="120"/>
      <w:ind w:left="1415"/>
    </w:pPr>
  </w:style>
  <w:style w:type="paragraph" w:styleId="Sous-titre">
    <w:name w:val="Subtitle"/>
    <w:basedOn w:val="Titre"/>
    <w:next w:val="Corpsdetexte"/>
    <w:qFormat/>
    <w:rsid w:val="001A1090"/>
    <w:rPr>
      <w:i/>
      <w:iCs/>
    </w:rPr>
  </w:style>
  <w:style w:type="paragraph" w:styleId="Retraitnormal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enumros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En-tte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Textedebulles">
    <w:name w:val="Balloon Text"/>
    <w:basedOn w:val="Normal"/>
    <w:link w:val="TextedebullesC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39"/>
    <w:rsid w:val="00C54A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90B38-4FA3-4218-BB42-10DB47BAC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onjour et bienvenue</vt:lpstr>
    </vt:vector>
  </TitlesOfParts>
  <Company> 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eleve</cp:lastModifiedBy>
  <cp:revision>30</cp:revision>
  <cp:lastPrinted>2013-10-10T21:15:00Z</cp:lastPrinted>
  <dcterms:created xsi:type="dcterms:W3CDTF">2020-03-01T13:14:00Z</dcterms:created>
  <dcterms:modified xsi:type="dcterms:W3CDTF">2020-03-03T10:55:00Z</dcterms:modified>
</cp:coreProperties>
</file>