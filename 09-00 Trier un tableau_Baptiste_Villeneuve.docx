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35522B" w14:textId="77777777" w:rsidR="00AB6F99" w:rsidRDefault="00B400A7" w:rsidP="00B400A7">
      <w:pPr>
        <w:pStyle w:val="Titre"/>
        <w:ind w:left="142"/>
      </w:pPr>
      <w:r>
        <w:t>09</w:t>
      </w:r>
      <w:r w:rsidR="006200AE">
        <w:t>-00</w:t>
      </w:r>
      <w:r w:rsidR="005902B0">
        <w:t xml:space="preserve"> </w:t>
      </w:r>
      <w:r w:rsidR="00AB6F99">
        <w:t xml:space="preserve">-  </w:t>
      </w:r>
      <w:r w:rsidR="006200AE">
        <w:t xml:space="preserve">Trier </w:t>
      </w:r>
      <w:r w:rsidR="009955A0">
        <w:t>un tableau</w:t>
      </w:r>
    </w:p>
    <w:p w14:paraId="3C9E3F59" w14:textId="77777777" w:rsidR="009955A0" w:rsidRDefault="005921BE" w:rsidP="00A61187">
      <w:pPr>
        <w:ind w:left="1080"/>
      </w:pPr>
      <w:r>
        <w:t>Plusieurs méthodes plus ou moins efficace pour ordonner un tableau</w:t>
      </w:r>
    </w:p>
    <w:p w14:paraId="1DF11054" w14:textId="77777777" w:rsidR="009955A0" w:rsidRDefault="009955A0" w:rsidP="00B400A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935"/>
        <w:rPr>
          <w:sz w:val="28"/>
          <w:szCs w:val="28"/>
          <w:u w:val="single"/>
        </w:rPr>
      </w:pPr>
      <w:r w:rsidRPr="00FA125B">
        <w:rPr>
          <w:sz w:val="28"/>
          <w:szCs w:val="28"/>
          <w:u w:val="single"/>
        </w:rPr>
        <w:t>Rechercher un élément dans un tableau trié</w:t>
      </w:r>
    </w:p>
    <w:p w14:paraId="440C1592" w14:textId="77777777" w:rsidR="009955A0" w:rsidRPr="00A1397E" w:rsidRDefault="009955A0" w:rsidP="00B400A7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u w:val="single"/>
        </w:rPr>
      </w:pPr>
      <w:r w:rsidRPr="00A1397E">
        <w:rPr>
          <w:u w:val="single"/>
        </w:rPr>
        <w:t>1</w:t>
      </w:r>
      <w:r w:rsidRPr="00A1397E">
        <w:rPr>
          <w:u w:val="single"/>
          <w:vertAlign w:val="superscript"/>
        </w:rPr>
        <w:t>er</w:t>
      </w:r>
      <w:r w:rsidRPr="00A1397E">
        <w:rPr>
          <w:u w:val="single"/>
        </w:rPr>
        <w:t xml:space="preserve"> algorithme</w:t>
      </w:r>
    </w:p>
    <w:p w14:paraId="1EA45E94" w14:textId="77777777"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361"/>
      </w:pPr>
      <w:r w:rsidRPr="00E06641">
        <w:t xml:space="preserve">procédure </w:t>
      </w:r>
      <w:r>
        <w:t>recherche_el</w:t>
      </w:r>
      <w:r w:rsidRPr="00E06641">
        <w:t>(tableau t, entier n</w:t>
      </w:r>
      <w:r>
        <w:t>, el</w:t>
      </w:r>
      <w:r w:rsidRPr="00E06641">
        <w:t>)</w:t>
      </w:r>
    </w:p>
    <w:p w14:paraId="22CD13C2" w14:textId="77777777"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  <w:t>i=0</w:t>
      </w:r>
      <w:r w:rsidR="006E54A9">
        <w:tab/>
      </w:r>
      <w:r w:rsidR="006E54A9">
        <w:tab/>
      </w:r>
      <w:r w:rsidR="006E54A9">
        <w:tab/>
      </w:r>
      <w:r w:rsidR="006E54A9">
        <w:tab/>
      </w:r>
      <w:r w:rsidR="006E54A9">
        <w:tab/>
      </w:r>
      <w:r w:rsidR="006E54A9">
        <w:tab/>
        <w:t>1</w:t>
      </w:r>
    </w:p>
    <w:p w14:paraId="307BB199" w14:textId="77777777"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  <w:t>tant que t[i]&lt;el et i&lt;= n-1</w:t>
      </w:r>
      <w:r w:rsidR="006E54A9">
        <w:tab/>
      </w:r>
      <w:r w:rsidR="006E54A9">
        <w:tab/>
      </w:r>
      <w:r w:rsidR="006E54A9">
        <w:tab/>
      </w:r>
      <w:r w:rsidR="006E54A9">
        <w:tab/>
        <w:t>2</w:t>
      </w:r>
    </w:p>
    <w:p w14:paraId="1459164C" w14:textId="77777777"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  <w:t xml:space="preserve">      i </w:t>
      </w:r>
      <w:r w:rsidRPr="00E06641">
        <w:t>←</w:t>
      </w:r>
      <w:r>
        <w:t>i+1</w:t>
      </w:r>
      <w:r w:rsidR="006E54A9">
        <w:tab/>
      </w:r>
      <w:r w:rsidR="006E54A9">
        <w:tab/>
      </w:r>
      <w:r w:rsidR="006E54A9">
        <w:tab/>
      </w:r>
      <w:r w:rsidR="006E54A9">
        <w:tab/>
      </w:r>
      <w:r w:rsidR="006E54A9">
        <w:tab/>
        <w:t>1</w:t>
      </w:r>
    </w:p>
    <w:p w14:paraId="38B921AD" w14:textId="77777777"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  <w:t>fin tant que</w:t>
      </w:r>
    </w:p>
    <w:p w14:paraId="314DA8F0" w14:textId="77777777"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  <w:t>si t[i]=el, alors message ( el a été trouvé )</w:t>
      </w:r>
      <w:r w:rsidR="006E54A9">
        <w:tab/>
      </w:r>
      <w:r w:rsidR="006E54A9">
        <w:tab/>
        <w:t>1</w:t>
      </w:r>
      <w:r w:rsidR="006E54A9">
        <w:tab/>
        <w:t>1</w:t>
      </w:r>
    </w:p>
    <w:p w14:paraId="0B56D6C8" w14:textId="77777777"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</w:r>
      <w:r>
        <w:tab/>
        <w:t>sinon message (el n'est pas dans le tableau )</w:t>
      </w:r>
      <w:r w:rsidR="006E54A9">
        <w:tab/>
      </w:r>
      <w:r w:rsidR="006E54A9">
        <w:tab/>
        <w:t>1</w:t>
      </w:r>
    </w:p>
    <w:p w14:paraId="1D7A7719" w14:textId="77777777" w:rsidR="009955A0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</w:p>
    <w:p w14:paraId="7E37B5A6" w14:textId="77777777" w:rsidR="009955A0" w:rsidRPr="00E06641" w:rsidRDefault="009955A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 xml:space="preserve">        </w:t>
      </w:r>
      <w:r w:rsidR="001B4EE3">
        <w:t xml:space="preserve">  Le nombre d’opérations est :</w:t>
      </w:r>
      <w:r w:rsidR="001B4EE3">
        <w:tab/>
      </w:r>
      <w:r w:rsidR="001B4EE3">
        <w:tab/>
        <w:t xml:space="preserve">Un = </w:t>
      </w:r>
      <w:r w:rsidR="006E54A9">
        <w:t>3</w:t>
      </w:r>
      <w:r w:rsidR="001B4EE3">
        <w:t xml:space="preserve">n + </w:t>
      </w:r>
      <w:r w:rsidR="006E54A9">
        <w:t>3</w:t>
      </w:r>
      <w:r w:rsidR="001B4EE3">
        <w:tab/>
      </w:r>
      <w:r w:rsidR="001B4EE3">
        <w:tab/>
      </w:r>
    </w:p>
    <w:p w14:paraId="3A408AA8" w14:textId="77777777" w:rsidR="009955A0" w:rsidRDefault="009955A0" w:rsidP="00B400A7">
      <w:pPr>
        <w:ind w:left="1080"/>
      </w:pPr>
      <w:r>
        <w:t xml:space="preserve">La </w:t>
      </w:r>
      <w:r w:rsidR="001B4EE3">
        <w:t xml:space="preserve">complexité de cet algorithme est </w:t>
      </w:r>
      <w:r>
        <w:t>:</w:t>
      </w:r>
      <w:r w:rsidR="001B4EE3">
        <w:t xml:space="preserve">              </w:t>
      </w:r>
      <w:r>
        <w:t xml:space="preserve">  </w:t>
      </w:r>
      <w:r w:rsidR="006E54A9">
        <w:t>O(n)</w:t>
      </w:r>
      <w:r w:rsidR="001B4EE3">
        <w:tab/>
      </w:r>
    </w:p>
    <w:p w14:paraId="5914117E" w14:textId="77777777" w:rsidR="00A32213" w:rsidRDefault="00A32213" w:rsidP="00B400A7">
      <w:pPr>
        <w:ind w:left="1080"/>
      </w:pPr>
    </w:p>
    <w:p w14:paraId="71EFED08" w14:textId="77777777" w:rsidR="00A32213" w:rsidRPr="00A1397E" w:rsidRDefault="00A32213" w:rsidP="00A32213">
      <w:pPr>
        <w:numPr>
          <w:ilvl w:val="1"/>
          <w:numId w:val="1"/>
        </w:numPr>
      </w:pPr>
      <w:r w:rsidRPr="00FA125B">
        <w:rPr>
          <w:sz w:val="28"/>
          <w:szCs w:val="28"/>
          <w:u w:val="single"/>
        </w:rPr>
        <w:t>Rechercher un élément</w:t>
      </w:r>
      <w:r>
        <w:rPr>
          <w:sz w:val="28"/>
          <w:szCs w:val="28"/>
          <w:u w:val="single"/>
        </w:rPr>
        <w:t xml:space="preserve"> par une méthode dichotomique</w:t>
      </w:r>
    </w:p>
    <w:p w14:paraId="1C653914" w14:textId="77777777"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 w:rsidRPr="00E06641">
        <w:t xml:space="preserve">procédure </w:t>
      </w:r>
      <w:r>
        <w:t>recherche_par_dichotomie (tableau t</w:t>
      </w:r>
      <w:r w:rsidR="001B4EE3">
        <w:t>,el</w:t>
      </w:r>
      <w:r>
        <w:t>)</w:t>
      </w:r>
    </w:p>
    <w:p w14:paraId="724B80C4" w14:textId="77777777"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  <w:t>n</w:t>
      </w:r>
      <w:r w:rsidRPr="00E06641">
        <w:t>←</w:t>
      </w:r>
      <w:r>
        <w:t>longueur de t</w:t>
      </w:r>
      <w:r w:rsidR="0017797D">
        <w:tab/>
      </w:r>
      <w:r w:rsidR="0017797D">
        <w:tab/>
      </w:r>
      <w:r w:rsidR="0017797D">
        <w:tab/>
      </w:r>
      <w:r w:rsidR="0017797D">
        <w:tab/>
      </w:r>
      <w:r w:rsidR="0017797D">
        <w:tab/>
        <w:t>1</w:t>
      </w:r>
    </w:p>
    <w:p w14:paraId="5597CA80" w14:textId="77777777"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  <w:t xml:space="preserve">G </w:t>
      </w:r>
      <w:r w:rsidRPr="00E06641">
        <w:t>←</w:t>
      </w:r>
      <w:r>
        <w:t xml:space="preserve"> 0</w:t>
      </w:r>
      <w:r w:rsidR="0017797D">
        <w:tab/>
      </w:r>
      <w:r w:rsidR="0017797D">
        <w:tab/>
      </w:r>
      <w:r w:rsidR="0017797D">
        <w:tab/>
      </w:r>
      <w:r w:rsidR="0017797D">
        <w:tab/>
      </w:r>
      <w:r w:rsidR="0017797D">
        <w:tab/>
      </w:r>
      <w:r w:rsidR="0017797D">
        <w:tab/>
        <w:t>1</w:t>
      </w:r>
    </w:p>
    <w:p w14:paraId="3B406E89" w14:textId="77777777"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  <w:t xml:space="preserve">D </w:t>
      </w:r>
      <w:r w:rsidRPr="00E06641">
        <w:t>←</w:t>
      </w:r>
      <w:r>
        <w:t xml:space="preserve"> n-1</w:t>
      </w:r>
      <w:r w:rsidR="0017797D">
        <w:tab/>
      </w:r>
      <w:r w:rsidR="0017797D">
        <w:tab/>
      </w:r>
      <w:r w:rsidR="0017797D">
        <w:tab/>
      </w:r>
      <w:r w:rsidR="0017797D">
        <w:tab/>
      </w:r>
      <w:r w:rsidR="0017797D">
        <w:tab/>
      </w:r>
      <w:r w:rsidR="0017797D">
        <w:tab/>
        <w:t>1</w:t>
      </w:r>
    </w:p>
    <w:p w14:paraId="31DD5609" w14:textId="77777777"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  <w:t xml:space="preserve">milieu </w:t>
      </w:r>
      <w:r w:rsidRPr="00E06641">
        <w:t>←</w:t>
      </w:r>
      <w:r>
        <w:t xml:space="preserve"> partie entière de ( G + D) / 2 )</w:t>
      </w:r>
      <w:r w:rsidR="0017797D">
        <w:tab/>
      </w:r>
      <w:r w:rsidR="0017797D">
        <w:tab/>
        <w:t>1</w:t>
      </w:r>
    </w:p>
    <w:p w14:paraId="133A7010" w14:textId="77777777"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  <w:t xml:space="preserve">tant que t[milieu] ≠ el et G  ≤ D </w:t>
      </w:r>
      <w:r w:rsidR="005630B3">
        <w:tab/>
      </w:r>
      <w:r w:rsidR="005630B3">
        <w:tab/>
      </w:r>
      <w:r w:rsidR="005630B3">
        <w:tab/>
        <w:t>2</w:t>
      </w:r>
    </w:p>
    <w:p w14:paraId="43E9D2A8" w14:textId="77777777"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</w:r>
      <w:r>
        <w:tab/>
        <w:t xml:space="preserve">si t[milieu] &lt; el alors G </w:t>
      </w:r>
      <w:r w:rsidRPr="00E06641">
        <w:t>←</w:t>
      </w:r>
      <w:r>
        <w:t xml:space="preserve"> milieu + 1</w:t>
      </w:r>
      <w:r w:rsidR="005630B3">
        <w:tab/>
      </w:r>
      <w:r w:rsidR="005630B3">
        <w:tab/>
        <w:t>1</w:t>
      </w:r>
      <w:r w:rsidR="005630B3">
        <w:tab/>
        <w:t>1</w:t>
      </w:r>
    </w:p>
    <w:p w14:paraId="7C433D63" w14:textId="77777777"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</w:r>
      <w:r>
        <w:tab/>
      </w:r>
      <w:r>
        <w:tab/>
      </w:r>
      <w:r>
        <w:tab/>
        <w:t xml:space="preserve">sinon D </w:t>
      </w:r>
      <w:r w:rsidRPr="00E06641">
        <w:t>←</w:t>
      </w:r>
      <w:r>
        <w:t xml:space="preserve"> milieu-1</w:t>
      </w:r>
      <w:r w:rsidR="005630B3">
        <w:tab/>
        <w:t>1</w:t>
      </w:r>
    </w:p>
    <w:p w14:paraId="3A96EE4F" w14:textId="77777777"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</w:r>
      <w:r>
        <w:tab/>
        <w:t xml:space="preserve">milieu </w:t>
      </w:r>
      <w:r w:rsidRPr="00E06641">
        <w:t>←</w:t>
      </w:r>
      <w:r>
        <w:t xml:space="preserve"> partie entière de ( G + D) / 2 )</w:t>
      </w:r>
      <w:r w:rsidR="005630B3">
        <w:tab/>
        <w:t>1</w:t>
      </w:r>
    </w:p>
    <w:p w14:paraId="4B41238A" w14:textId="77777777"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ab/>
      </w:r>
      <w:r>
        <w:tab/>
        <w:t>fin tant que</w:t>
      </w:r>
    </w:p>
    <w:p w14:paraId="1CFD52FB" w14:textId="77777777" w:rsidR="0017797D" w:rsidRDefault="00A32213" w:rsidP="00177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</w:r>
      <w:r>
        <w:tab/>
        <w:t>si t[milieu] = el alors message ( el a été trouvé )</w:t>
      </w:r>
      <w:r w:rsidR="0017797D">
        <w:tab/>
        <w:t>1</w:t>
      </w:r>
      <w:r w:rsidR="0017797D">
        <w:tab/>
        <w:t>1</w:t>
      </w:r>
    </w:p>
    <w:p w14:paraId="3D652599" w14:textId="77777777"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</w:r>
      <w:r>
        <w:tab/>
      </w:r>
      <w:r>
        <w:tab/>
        <w:t>sinon message (el n'est pas dans le tableau )</w:t>
      </w:r>
      <w:r w:rsidR="0017797D">
        <w:tab/>
        <w:t>1</w:t>
      </w:r>
    </w:p>
    <w:p w14:paraId="6C60442F" w14:textId="77777777" w:rsidR="00A32213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10"/>
      </w:pPr>
      <w:r>
        <w:tab/>
      </w:r>
      <w:r>
        <w:tab/>
      </w:r>
    </w:p>
    <w:p w14:paraId="4424A49A" w14:textId="77777777" w:rsidR="00A32213" w:rsidRDefault="00A32213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 xml:space="preserve">a) Soit t </w:t>
      </w:r>
      <w:r w:rsidRPr="00E06641">
        <w:t>←</w:t>
      </w:r>
      <w:r>
        <w:t xml:space="preserve"> [ 5, 2 , 3 , 1 , 8 , 4 , 10 , 7 ]   Donner un assert de test.</w:t>
      </w:r>
    </w:p>
    <w:p w14:paraId="4CCB8694" w14:textId="00B29257" w:rsidR="00C54A7D" w:rsidRDefault="007D6560" w:rsidP="00C54A7D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  <w:t>assert recherche_par_dichotomie(t,</w:t>
      </w:r>
      <w:r w:rsidR="00322D7B">
        <w:t xml:space="preserve">10) == « 10 </w:t>
      </w:r>
      <w:r w:rsidR="00657D12">
        <w:t xml:space="preserve">a été trouvé </w:t>
      </w:r>
      <w:r w:rsidR="00C54A7D">
        <w:t>», « erreur assert N°2 »</w:t>
      </w:r>
    </w:p>
    <w:p w14:paraId="36F6C56A" w14:textId="77777777" w:rsidR="007D6560" w:rsidRDefault="007D6560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14:paraId="340051B2" w14:textId="77777777" w:rsidR="00A32213" w:rsidRDefault="00A32213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</w:r>
      <w:r w:rsidR="007D6560">
        <w:t>Dérouler l’algorithme</w:t>
      </w:r>
    </w:p>
    <w:p w14:paraId="0B4AD982" w14:textId="77777777" w:rsidR="00C54A7D" w:rsidRDefault="00C54A7D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tbl>
      <w:tblPr>
        <w:tblStyle w:val="Grille"/>
        <w:tblW w:w="0" w:type="auto"/>
        <w:tblInd w:w="992" w:type="dxa"/>
        <w:tblLook w:val="04A0" w:firstRow="1" w:lastRow="0" w:firstColumn="1" w:lastColumn="0" w:noHBand="0" w:noVBand="1"/>
      </w:tblPr>
      <w:tblGrid>
        <w:gridCol w:w="1921"/>
        <w:gridCol w:w="1922"/>
        <w:gridCol w:w="1922"/>
        <w:gridCol w:w="1976"/>
        <w:gridCol w:w="2000"/>
      </w:tblGrid>
      <w:tr w:rsidR="00C54A7D" w14:paraId="24E22A40" w14:textId="77777777" w:rsidTr="00C54A7D">
        <w:tc>
          <w:tcPr>
            <w:tcW w:w="2131" w:type="dxa"/>
          </w:tcPr>
          <w:p w14:paraId="5186FA69" w14:textId="77777777"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</w:t>
            </w:r>
          </w:p>
        </w:tc>
        <w:tc>
          <w:tcPr>
            <w:tcW w:w="2131" w:type="dxa"/>
          </w:tcPr>
          <w:p w14:paraId="42417219" w14:textId="77777777"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G</w:t>
            </w:r>
          </w:p>
        </w:tc>
        <w:tc>
          <w:tcPr>
            <w:tcW w:w="2131" w:type="dxa"/>
          </w:tcPr>
          <w:p w14:paraId="63C30EC2" w14:textId="77777777"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</w:t>
            </w:r>
          </w:p>
        </w:tc>
        <w:tc>
          <w:tcPr>
            <w:tcW w:w="2132" w:type="dxa"/>
          </w:tcPr>
          <w:p w14:paraId="4D1A14F9" w14:textId="77777777"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milieu</w:t>
            </w:r>
          </w:p>
        </w:tc>
        <w:tc>
          <w:tcPr>
            <w:tcW w:w="2132" w:type="dxa"/>
          </w:tcPr>
          <w:p w14:paraId="7CA36EE4" w14:textId="77777777" w:rsidR="00C54A7D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message</w:t>
            </w:r>
          </w:p>
        </w:tc>
      </w:tr>
      <w:tr w:rsidR="00C54A7D" w14:paraId="3DAB9AD7" w14:textId="77777777" w:rsidTr="00C54A7D">
        <w:tc>
          <w:tcPr>
            <w:tcW w:w="2131" w:type="dxa"/>
          </w:tcPr>
          <w:p w14:paraId="137B91D3" w14:textId="77777777"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8</w:t>
            </w:r>
          </w:p>
        </w:tc>
        <w:tc>
          <w:tcPr>
            <w:tcW w:w="2131" w:type="dxa"/>
          </w:tcPr>
          <w:p w14:paraId="06960474" w14:textId="77777777"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  <w:tc>
          <w:tcPr>
            <w:tcW w:w="2131" w:type="dxa"/>
          </w:tcPr>
          <w:p w14:paraId="44357D7A" w14:textId="77777777"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132" w:type="dxa"/>
          </w:tcPr>
          <w:p w14:paraId="531B9905" w14:textId="77777777"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</w:t>
            </w:r>
          </w:p>
        </w:tc>
        <w:tc>
          <w:tcPr>
            <w:tcW w:w="2132" w:type="dxa"/>
          </w:tcPr>
          <w:p w14:paraId="64CA3DA4" w14:textId="77777777"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C54A7D" w14:paraId="632AF1CE" w14:textId="77777777" w:rsidTr="00C54A7D">
        <w:tc>
          <w:tcPr>
            <w:tcW w:w="2131" w:type="dxa"/>
          </w:tcPr>
          <w:p w14:paraId="7B5FF0E9" w14:textId="77777777"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14:paraId="2AAA0D70" w14:textId="77777777" w:rsidR="00C54A7D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2131" w:type="dxa"/>
          </w:tcPr>
          <w:p w14:paraId="58D23FA7" w14:textId="77777777" w:rsidR="00C54A7D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132" w:type="dxa"/>
          </w:tcPr>
          <w:p w14:paraId="14E0CBD4" w14:textId="77777777" w:rsidR="00C54A7D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5</w:t>
            </w:r>
          </w:p>
        </w:tc>
        <w:tc>
          <w:tcPr>
            <w:tcW w:w="2132" w:type="dxa"/>
          </w:tcPr>
          <w:p w14:paraId="0EF8358C" w14:textId="7B70FEFE" w:rsidR="00C54A7D" w:rsidRDefault="00152999" w:rsidP="00657D12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 xml:space="preserve"> </w:t>
            </w:r>
          </w:p>
        </w:tc>
      </w:tr>
      <w:tr w:rsidR="00C54A7D" w14:paraId="62EA5603" w14:textId="77777777" w:rsidTr="00C54A7D">
        <w:tc>
          <w:tcPr>
            <w:tcW w:w="2131" w:type="dxa"/>
          </w:tcPr>
          <w:p w14:paraId="018B63A7" w14:textId="77777777" w:rsidR="00C54A7D" w:rsidRDefault="00C54A7D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14:paraId="5B7A9BCA" w14:textId="12AD6261" w:rsidR="00C54A7D" w:rsidRDefault="00657D12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</w:t>
            </w:r>
          </w:p>
        </w:tc>
        <w:tc>
          <w:tcPr>
            <w:tcW w:w="2131" w:type="dxa"/>
          </w:tcPr>
          <w:p w14:paraId="09B76EFA" w14:textId="20A3D3F2" w:rsidR="00C54A7D" w:rsidRDefault="00657D12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132" w:type="dxa"/>
          </w:tcPr>
          <w:p w14:paraId="5D291C8C" w14:textId="4806A0F0" w:rsidR="00C54A7D" w:rsidRDefault="00657D12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</w:t>
            </w:r>
          </w:p>
        </w:tc>
        <w:tc>
          <w:tcPr>
            <w:tcW w:w="2132" w:type="dxa"/>
          </w:tcPr>
          <w:p w14:paraId="0D391BC0" w14:textId="67DF4543" w:rsidR="00C54A7D" w:rsidRDefault="00657D12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10 a été trouvé</w:t>
            </w:r>
          </w:p>
        </w:tc>
      </w:tr>
    </w:tbl>
    <w:p w14:paraId="52F292F2" w14:textId="77777777" w:rsidR="00C54A7D" w:rsidRDefault="00C54A7D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14:paraId="3EFC304C" w14:textId="77777777" w:rsidR="00C54A7D" w:rsidRDefault="00152999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Pour recherche_par_dichotomie(t,9) :</w:t>
      </w:r>
    </w:p>
    <w:p w14:paraId="6BD59A0A" w14:textId="77777777" w:rsidR="00152999" w:rsidRDefault="00152999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tbl>
      <w:tblPr>
        <w:tblStyle w:val="Grille"/>
        <w:tblW w:w="9893" w:type="dxa"/>
        <w:tblInd w:w="992" w:type="dxa"/>
        <w:tblLook w:val="04A0" w:firstRow="1" w:lastRow="0" w:firstColumn="1" w:lastColumn="0" w:noHBand="0" w:noVBand="1"/>
      </w:tblPr>
      <w:tblGrid>
        <w:gridCol w:w="1951"/>
        <w:gridCol w:w="1950"/>
        <w:gridCol w:w="1950"/>
        <w:gridCol w:w="2009"/>
        <w:gridCol w:w="2033"/>
      </w:tblGrid>
      <w:tr w:rsidR="00152999" w14:paraId="154C280C" w14:textId="77777777" w:rsidTr="005630B3">
        <w:trPr>
          <w:trHeight w:val="344"/>
        </w:trPr>
        <w:tc>
          <w:tcPr>
            <w:tcW w:w="1951" w:type="dxa"/>
          </w:tcPr>
          <w:p w14:paraId="7C8367F1" w14:textId="77777777" w:rsidR="00152999" w:rsidRDefault="00152999" w:rsidP="00152999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</w:t>
            </w:r>
          </w:p>
        </w:tc>
        <w:tc>
          <w:tcPr>
            <w:tcW w:w="1950" w:type="dxa"/>
          </w:tcPr>
          <w:p w14:paraId="5837818F" w14:textId="77777777"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G</w:t>
            </w:r>
          </w:p>
        </w:tc>
        <w:tc>
          <w:tcPr>
            <w:tcW w:w="1950" w:type="dxa"/>
          </w:tcPr>
          <w:p w14:paraId="64723246" w14:textId="77777777"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D</w:t>
            </w:r>
          </w:p>
        </w:tc>
        <w:tc>
          <w:tcPr>
            <w:tcW w:w="2009" w:type="dxa"/>
          </w:tcPr>
          <w:p w14:paraId="0BFF93C8" w14:textId="77777777"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Milieu</w:t>
            </w:r>
          </w:p>
        </w:tc>
        <w:tc>
          <w:tcPr>
            <w:tcW w:w="2033" w:type="dxa"/>
          </w:tcPr>
          <w:p w14:paraId="66D505CB" w14:textId="77777777"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Message</w:t>
            </w:r>
          </w:p>
        </w:tc>
      </w:tr>
      <w:tr w:rsidR="00152999" w14:paraId="5C6C00E2" w14:textId="77777777" w:rsidTr="005630B3">
        <w:trPr>
          <w:trHeight w:val="344"/>
        </w:trPr>
        <w:tc>
          <w:tcPr>
            <w:tcW w:w="1951" w:type="dxa"/>
          </w:tcPr>
          <w:p w14:paraId="25A90C08" w14:textId="77777777"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8</w:t>
            </w:r>
          </w:p>
        </w:tc>
        <w:tc>
          <w:tcPr>
            <w:tcW w:w="1950" w:type="dxa"/>
          </w:tcPr>
          <w:p w14:paraId="613F672C" w14:textId="77777777"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  <w:tc>
          <w:tcPr>
            <w:tcW w:w="1950" w:type="dxa"/>
          </w:tcPr>
          <w:p w14:paraId="5865DBC6" w14:textId="77777777"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09" w:type="dxa"/>
          </w:tcPr>
          <w:p w14:paraId="56AD1E22" w14:textId="77777777"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</w:t>
            </w:r>
          </w:p>
        </w:tc>
        <w:tc>
          <w:tcPr>
            <w:tcW w:w="2033" w:type="dxa"/>
          </w:tcPr>
          <w:p w14:paraId="4A69EB12" w14:textId="77777777"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152999" w14:paraId="7344410B" w14:textId="77777777" w:rsidTr="005630B3">
        <w:trPr>
          <w:trHeight w:val="344"/>
        </w:trPr>
        <w:tc>
          <w:tcPr>
            <w:tcW w:w="1951" w:type="dxa"/>
          </w:tcPr>
          <w:p w14:paraId="366AB4CB" w14:textId="77777777"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14:paraId="36A6AFA8" w14:textId="77777777"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1950" w:type="dxa"/>
          </w:tcPr>
          <w:p w14:paraId="33AD86B1" w14:textId="77777777"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09" w:type="dxa"/>
          </w:tcPr>
          <w:p w14:paraId="2314F2CB" w14:textId="77777777"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5</w:t>
            </w:r>
          </w:p>
        </w:tc>
        <w:tc>
          <w:tcPr>
            <w:tcW w:w="2033" w:type="dxa"/>
          </w:tcPr>
          <w:p w14:paraId="75B31BF3" w14:textId="77777777"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152999" w14:paraId="55102365" w14:textId="77777777" w:rsidTr="005630B3">
        <w:trPr>
          <w:trHeight w:val="344"/>
        </w:trPr>
        <w:tc>
          <w:tcPr>
            <w:tcW w:w="1951" w:type="dxa"/>
          </w:tcPr>
          <w:p w14:paraId="1C80484C" w14:textId="77777777"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14:paraId="0062447C" w14:textId="77777777" w:rsidR="00152999" w:rsidRDefault="00CF30CF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</w:t>
            </w:r>
          </w:p>
        </w:tc>
        <w:tc>
          <w:tcPr>
            <w:tcW w:w="1950" w:type="dxa"/>
          </w:tcPr>
          <w:p w14:paraId="54E9F75A" w14:textId="77777777" w:rsidR="00152999" w:rsidRDefault="00CF30CF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09" w:type="dxa"/>
          </w:tcPr>
          <w:p w14:paraId="2EC31B47" w14:textId="77777777" w:rsidR="00152999" w:rsidRDefault="00CF30CF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</w:t>
            </w:r>
          </w:p>
        </w:tc>
        <w:tc>
          <w:tcPr>
            <w:tcW w:w="2033" w:type="dxa"/>
          </w:tcPr>
          <w:p w14:paraId="0DFA4405" w14:textId="77777777" w:rsidR="00152999" w:rsidRDefault="00152999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5630B3" w14:paraId="4813C68A" w14:textId="77777777" w:rsidTr="005630B3">
        <w:trPr>
          <w:trHeight w:val="344"/>
        </w:trPr>
        <w:tc>
          <w:tcPr>
            <w:tcW w:w="1951" w:type="dxa"/>
          </w:tcPr>
          <w:p w14:paraId="672AC0A4" w14:textId="77777777"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14:paraId="6E2D4372" w14:textId="77777777"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1950" w:type="dxa"/>
          </w:tcPr>
          <w:p w14:paraId="59814D85" w14:textId="77777777"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09" w:type="dxa"/>
          </w:tcPr>
          <w:p w14:paraId="5087D0BD" w14:textId="77777777"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2033" w:type="dxa"/>
          </w:tcPr>
          <w:p w14:paraId="055FD24F" w14:textId="77777777"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5630B3" w14:paraId="68C7B487" w14:textId="77777777" w:rsidTr="005630B3">
        <w:trPr>
          <w:trHeight w:val="344"/>
        </w:trPr>
        <w:tc>
          <w:tcPr>
            <w:tcW w:w="1951" w:type="dxa"/>
          </w:tcPr>
          <w:p w14:paraId="39B46B8F" w14:textId="77777777"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14:paraId="598F151B" w14:textId="77777777"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7</w:t>
            </w:r>
          </w:p>
        </w:tc>
        <w:tc>
          <w:tcPr>
            <w:tcW w:w="1950" w:type="dxa"/>
          </w:tcPr>
          <w:p w14:paraId="61298393" w14:textId="77777777"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</w:t>
            </w:r>
          </w:p>
        </w:tc>
        <w:tc>
          <w:tcPr>
            <w:tcW w:w="2009" w:type="dxa"/>
          </w:tcPr>
          <w:p w14:paraId="10A98548" w14:textId="77777777"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6</w:t>
            </w:r>
          </w:p>
        </w:tc>
        <w:tc>
          <w:tcPr>
            <w:tcW w:w="2033" w:type="dxa"/>
          </w:tcPr>
          <w:p w14:paraId="526ADDB1" w14:textId="77777777"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8 n’est pas dans le tableau</w:t>
            </w:r>
          </w:p>
        </w:tc>
      </w:tr>
      <w:tr w:rsidR="005630B3" w14:paraId="44C8C41C" w14:textId="77777777" w:rsidTr="005630B3">
        <w:trPr>
          <w:trHeight w:val="344"/>
        </w:trPr>
        <w:tc>
          <w:tcPr>
            <w:tcW w:w="1951" w:type="dxa"/>
          </w:tcPr>
          <w:p w14:paraId="50658817" w14:textId="77777777"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14:paraId="6222CD85" w14:textId="77777777"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14:paraId="6C33481F" w14:textId="77777777"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009" w:type="dxa"/>
          </w:tcPr>
          <w:p w14:paraId="0662C12E" w14:textId="77777777"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033" w:type="dxa"/>
          </w:tcPr>
          <w:p w14:paraId="1599B531" w14:textId="77777777"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5630B3" w14:paraId="44BC443C" w14:textId="77777777" w:rsidTr="005630B3">
        <w:trPr>
          <w:trHeight w:val="344"/>
        </w:trPr>
        <w:tc>
          <w:tcPr>
            <w:tcW w:w="1951" w:type="dxa"/>
          </w:tcPr>
          <w:p w14:paraId="65183F8F" w14:textId="77777777"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14:paraId="6E4B4589" w14:textId="77777777"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1950" w:type="dxa"/>
          </w:tcPr>
          <w:p w14:paraId="58B78AE2" w14:textId="77777777"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009" w:type="dxa"/>
          </w:tcPr>
          <w:p w14:paraId="1457F285" w14:textId="77777777"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033" w:type="dxa"/>
          </w:tcPr>
          <w:p w14:paraId="0CFF99CF" w14:textId="77777777" w:rsidR="005630B3" w:rsidRDefault="005630B3" w:rsidP="00A32213">
            <w:pPr>
              <w:tabs>
                <w:tab w:val="left" w:pos="1701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14:paraId="059287D2" w14:textId="77777777" w:rsidR="00152999" w:rsidRDefault="00152999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14:paraId="6171247B" w14:textId="77777777" w:rsidR="00C54A7D" w:rsidRDefault="00C54A7D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14:paraId="4C916E6E" w14:textId="6CF700CF" w:rsidR="00787070" w:rsidRDefault="00A32213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 xml:space="preserve">b) Le </w:t>
      </w:r>
      <w:r w:rsidR="00DE1578">
        <w:t>@</w:t>
      </w:r>
      <w:r>
        <w:t xml:space="preserve">nombre d'opérations de cet algorithme est : </w:t>
      </w:r>
      <w:r w:rsidR="00817855">
        <w:t>3 + 3 + 5[partieEntiere(log2(n)) + 1 ] + 2</w:t>
      </w:r>
    </w:p>
    <w:p w14:paraId="02465372" w14:textId="77777777" w:rsidR="00A32213" w:rsidRDefault="00A32213" w:rsidP="00A32213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lastRenderedPageBreak/>
        <w:t>c) Le cout de cet algorithme est d’ordre</w:t>
      </w:r>
      <w:r w:rsidR="00787070">
        <w:t> :</w:t>
      </w:r>
      <w:r w:rsidR="001C2883">
        <w:t xml:space="preserve"> O(log2(n))</w:t>
      </w:r>
    </w:p>
    <w:p w14:paraId="5EFBFBF4" w14:textId="77777777" w:rsidR="009955A0" w:rsidRDefault="009955A0" w:rsidP="00A32213"/>
    <w:p w14:paraId="03FD9AAF" w14:textId="77777777" w:rsidR="004105BE" w:rsidRDefault="004105BE" w:rsidP="00B400A7">
      <w:pPr>
        <w:pStyle w:val="Titre1"/>
        <w:ind w:left="567"/>
      </w:pPr>
      <w:r>
        <w:t>Tri d'un tableau par sélection</w:t>
      </w:r>
    </w:p>
    <w:p w14:paraId="3323EA4A" w14:textId="77777777" w:rsidR="004105BE" w:rsidRPr="00476257" w:rsidRDefault="004105BE" w:rsidP="00B400A7">
      <w:pPr>
        <w:numPr>
          <w:ilvl w:val="1"/>
          <w:numId w:val="1"/>
        </w:numPr>
        <w:tabs>
          <w:tab w:val="left" w:pos="1701"/>
        </w:tabs>
        <w:ind w:left="1843" w:hanging="425"/>
        <w:rPr>
          <w:u w:val="single"/>
        </w:rPr>
      </w:pPr>
      <w:r w:rsidRPr="00476257">
        <w:rPr>
          <w:u w:val="single"/>
        </w:rPr>
        <w:t xml:space="preserve">Principe : </w:t>
      </w:r>
    </w:p>
    <w:p w14:paraId="03DFF400" w14:textId="77777777" w:rsidR="004105BE" w:rsidRDefault="004105BE" w:rsidP="00B400A7">
      <w:pPr>
        <w:tabs>
          <w:tab w:val="left" w:pos="1701"/>
        </w:tabs>
        <w:ind w:left="1843" w:hanging="425"/>
      </w:pPr>
      <w:r>
        <w:t xml:space="preserve">       Rechercher le minimum du tableau et le placer en début de liste.</w:t>
      </w:r>
    </w:p>
    <w:p w14:paraId="41A052AE" w14:textId="77777777" w:rsidR="004105BE" w:rsidRDefault="004105BE" w:rsidP="00B400A7">
      <w:pPr>
        <w:tabs>
          <w:tab w:val="left" w:pos="1701"/>
        </w:tabs>
        <w:ind w:left="1843" w:hanging="425"/>
      </w:pPr>
    </w:p>
    <w:p w14:paraId="3E90BD45" w14:textId="77777777" w:rsidR="004105BE" w:rsidRPr="00800EAD" w:rsidRDefault="004105BE" w:rsidP="00B400A7">
      <w:pPr>
        <w:numPr>
          <w:ilvl w:val="1"/>
          <w:numId w:val="8"/>
        </w:numPr>
        <w:tabs>
          <w:tab w:val="left" w:pos="1701"/>
        </w:tabs>
        <w:ind w:left="1843" w:hanging="425"/>
        <w:rPr>
          <w:u w:val="single"/>
        </w:rPr>
      </w:pPr>
      <w:r w:rsidRPr="00FA125B">
        <w:rPr>
          <w:u w:val="single"/>
        </w:rPr>
        <w:t>Algorithme</w:t>
      </w:r>
    </w:p>
    <w:p w14:paraId="51B9D4A9" w14:textId="77777777" w:rsidR="004105BE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>procédure tri_selection(tableau t)</w:t>
      </w:r>
    </w:p>
    <w:p w14:paraId="61203401" w14:textId="77777777" w:rsidR="00B400A7" w:rsidRPr="00E06641" w:rsidRDefault="00B400A7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>
        <w:tab/>
        <w:t xml:space="preserve">n </w:t>
      </w:r>
      <w:r w:rsidRPr="00E06641">
        <w:t>←</w:t>
      </w:r>
      <w:r>
        <w:t xml:space="preserve"> longueur d</w:t>
      </w:r>
      <w:r w:rsidR="00DC30C6">
        <w:t>e t</w:t>
      </w:r>
    </w:p>
    <w:p w14:paraId="2B77F7AF" w14:textId="77777777"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 xml:space="preserve">      pour i de </w:t>
      </w:r>
      <w:r>
        <w:t>0 à n - 2</w:t>
      </w:r>
    </w:p>
    <w:p w14:paraId="3465CEF0" w14:textId="77777777"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 xml:space="preserve">         </w:t>
      </w:r>
      <w:r>
        <w:tab/>
      </w:r>
      <w:r w:rsidRPr="00E06641">
        <w:t>min ← i</w:t>
      </w:r>
    </w:p>
    <w:p w14:paraId="40C0A946" w14:textId="77777777"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>
        <w:t xml:space="preserve">         </w:t>
      </w:r>
      <w:r>
        <w:tab/>
      </w:r>
      <w:r w:rsidRPr="00E06641">
        <w:t>pour j de i + 1 à n</w:t>
      </w:r>
      <w:r>
        <w:t>-1</w:t>
      </w:r>
    </w:p>
    <w:p w14:paraId="3A2AC556" w14:textId="77777777"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 xml:space="preserve">              </w:t>
      </w:r>
      <w:r>
        <w:tab/>
        <w:t xml:space="preserve">        </w:t>
      </w:r>
      <w:r w:rsidRPr="00E06641">
        <w:t>si t[j] &lt; t[min], alors min ← j</w:t>
      </w:r>
    </w:p>
    <w:p w14:paraId="15E14518" w14:textId="77777777"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 xml:space="preserve">         </w:t>
      </w:r>
      <w:r>
        <w:tab/>
      </w:r>
      <w:r w:rsidRPr="00E06641">
        <w:t>fin pour</w:t>
      </w:r>
    </w:p>
    <w:p w14:paraId="7E245CD1" w14:textId="77777777"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>
        <w:t xml:space="preserve">       </w:t>
      </w:r>
      <w:r>
        <w:tab/>
      </w:r>
      <w:r w:rsidRPr="00E06641">
        <w:t xml:space="preserve">si min ≠ i, alors </w:t>
      </w:r>
      <w:r>
        <w:t>permuter</w:t>
      </w:r>
      <w:r w:rsidRPr="00E06641">
        <w:t xml:space="preserve"> t[i] et t[min]</w:t>
      </w:r>
    </w:p>
    <w:p w14:paraId="5409B97B" w14:textId="77777777" w:rsidR="004105BE" w:rsidRPr="00E06641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 xml:space="preserve">      fin pour</w:t>
      </w:r>
    </w:p>
    <w:p w14:paraId="141D91C2" w14:textId="77777777" w:rsidR="004105BE" w:rsidRDefault="004105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  <w:r w:rsidRPr="00E06641">
        <w:t xml:space="preserve">  fin procédure</w:t>
      </w:r>
    </w:p>
    <w:p w14:paraId="4D6D6C6F" w14:textId="77777777" w:rsidR="00B400A7" w:rsidRDefault="00B400A7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43" w:hanging="425"/>
      </w:pPr>
    </w:p>
    <w:p w14:paraId="79E5B790" w14:textId="77777777" w:rsidR="00DC30C6" w:rsidRDefault="00523075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 xml:space="preserve">a) </w:t>
      </w:r>
      <w:r w:rsidR="00B400A7">
        <w:t xml:space="preserve">Soit t </w:t>
      </w:r>
      <w:r w:rsidR="00B400A7" w:rsidRPr="00E06641">
        <w:t>←</w:t>
      </w:r>
      <w:r w:rsidR="00B400A7">
        <w:t xml:space="preserve"> [ 5, 2 , 3 , 1 , 8 , 4</w:t>
      </w:r>
      <w:r>
        <w:t xml:space="preserve"> </w:t>
      </w:r>
      <w:r w:rsidR="00B400A7">
        <w:t xml:space="preserve"> ]  </w:t>
      </w:r>
      <w:r>
        <w:t xml:space="preserve"> </w:t>
      </w:r>
      <w:r w:rsidR="00DC30C6">
        <w:t>Donner un assert de test.</w:t>
      </w:r>
    </w:p>
    <w:p w14:paraId="7CBFF5F6" w14:textId="166A2C67" w:rsidR="00671D5D" w:rsidRDefault="00671D5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ab/>
      </w:r>
      <w:r>
        <w:tab/>
        <w:t>assert tri_selection(t) == [1,2,3,4,5,8</w:t>
      </w:r>
      <w:r w:rsidR="00790AAF">
        <w:t>]</w:t>
      </w:r>
      <w:r>
        <w:tab/>
      </w:r>
    </w:p>
    <w:p w14:paraId="6B4BD8DF" w14:textId="77777777" w:rsidR="00671D5D" w:rsidRDefault="00671D5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</w:p>
    <w:p w14:paraId="57CBE29D" w14:textId="77777777" w:rsidR="00B400A7" w:rsidRDefault="00DC30C6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ab/>
      </w:r>
      <w:r>
        <w:tab/>
      </w:r>
      <w:r w:rsidR="00523075">
        <w:t>Donner tous les tableaux t intermédiaires avant d’obtenir le tableau trié.</w:t>
      </w:r>
    </w:p>
    <w:p w14:paraId="43C187C3" w14:textId="77777777" w:rsidR="0017797D" w:rsidRDefault="0017797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</w:p>
    <w:p w14:paraId="72821ECD" w14:textId="77777777" w:rsidR="0017797D" w:rsidRDefault="0017797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>5 2 3 1 8 4</w:t>
      </w:r>
    </w:p>
    <w:p w14:paraId="04E48BF2" w14:textId="77777777" w:rsidR="00B76674" w:rsidRDefault="00B76674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>1 2 3 5 8 4</w:t>
      </w:r>
    </w:p>
    <w:p w14:paraId="4ED984ED" w14:textId="77777777" w:rsidR="0017797D" w:rsidRDefault="0017797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>1 2 3 5 8 4</w:t>
      </w:r>
    </w:p>
    <w:p w14:paraId="09CD52EA" w14:textId="77777777" w:rsidR="0017797D" w:rsidRDefault="0017797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>1 2 3 5 8 4</w:t>
      </w:r>
    </w:p>
    <w:p w14:paraId="24F2942E" w14:textId="77777777" w:rsidR="0017797D" w:rsidRDefault="0017797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>1 2 3 4 8 5</w:t>
      </w:r>
    </w:p>
    <w:p w14:paraId="092B72E5" w14:textId="77777777" w:rsidR="0017797D" w:rsidRDefault="0017797D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>1 2 3 4 5 8</w:t>
      </w:r>
    </w:p>
    <w:p w14:paraId="62E367EC" w14:textId="77777777" w:rsidR="00794C0F" w:rsidRDefault="00794C0F" w:rsidP="00177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916B36F" w14:textId="327C416F" w:rsidR="009955A0" w:rsidRPr="00E06641" w:rsidRDefault="00523075" w:rsidP="00523075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</w:pPr>
      <w:r>
        <w:t xml:space="preserve">b) </w:t>
      </w:r>
      <w:r w:rsidR="009955A0">
        <w:t>Le nombre d’opérations est :</w:t>
      </w:r>
      <w:r w:rsidR="00AD1F4F">
        <w:t xml:space="preserve">   </w:t>
      </w:r>
      <w:r w:rsidR="00DE7A7B">
        <w:t>1 + n(n-1) / 2</w:t>
      </w:r>
    </w:p>
    <w:p w14:paraId="06EE75FB" w14:textId="3387E768" w:rsidR="009955A0" w:rsidRPr="00DE7A7B" w:rsidRDefault="00523075" w:rsidP="00523075">
      <w:pPr>
        <w:ind w:left="851"/>
      </w:pPr>
      <w:r>
        <w:t xml:space="preserve">c) </w:t>
      </w:r>
      <w:r w:rsidR="009955A0">
        <w:t>La complexité de cet algorithme est</w:t>
      </w:r>
      <w:r w:rsidR="00787070">
        <w:t> :</w:t>
      </w:r>
      <w:r w:rsidR="00AD1F4F">
        <w:t xml:space="preserve"> </w:t>
      </w:r>
      <w:r w:rsidR="00DE7A7B">
        <w:t>O(n</w:t>
      </w:r>
      <w:r w:rsidR="00DE7A7B" w:rsidRPr="00DE7A7B">
        <w:rPr>
          <w:vertAlign w:val="superscript"/>
        </w:rPr>
        <w:t>2</w:t>
      </w:r>
      <w:r w:rsidR="00DE7A7B">
        <w:t>)</w:t>
      </w:r>
      <w:r w:rsidR="00DE7A7B">
        <w:rPr>
          <w:vertAlign w:val="superscript"/>
        </w:rPr>
        <w:t xml:space="preserve"> </w:t>
      </w:r>
    </w:p>
    <w:p w14:paraId="0530CAB2" w14:textId="77777777" w:rsidR="006A280B" w:rsidRPr="00E85D62" w:rsidRDefault="006A280B" w:rsidP="00B400A7"/>
    <w:p w14:paraId="3BDCBE18" w14:textId="77777777" w:rsidR="00AD1F4F" w:rsidRDefault="00AD1F4F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</w:p>
    <w:p w14:paraId="1E7577BC" w14:textId="77777777" w:rsidR="00AD1F4F" w:rsidRDefault="00AD1F4F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</w:p>
    <w:p w14:paraId="1B7F390C" w14:textId="77777777" w:rsidR="009648DB" w:rsidRDefault="009648DB" w:rsidP="00B400A7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Tri à bulle d'un tableau</w:t>
      </w:r>
    </w:p>
    <w:p w14:paraId="7ABC3B5A" w14:textId="77777777" w:rsidR="009648DB" w:rsidRPr="00E06641" w:rsidRDefault="009648DB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rPr>
          <w:sz w:val="28"/>
          <w:szCs w:val="28"/>
        </w:rPr>
        <w:tab/>
      </w:r>
      <w:r w:rsidRPr="00E06641">
        <w:t>procédure tri_</w:t>
      </w:r>
      <w:r>
        <w:t>a_bulle</w:t>
      </w:r>
      <w:r w:rsidRPr="00E06641">
        <w:t>(tableau t, entier n)</w:t>
      </w:r>
    </w:p>
    <w:p w14:paraId="223DDC2A" w14:textId="77777777" w:rsidR="009648DB" w:rsidRDefault="009648DB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 xml:space="preserve">      </w:t>
      </w:r>
      <w:r>
        <w:tab/>
        <w:t xml:space="preserve">echange </w:t>
      </w:r>
      <w:r w:rsidRPr="00E06641">
        <w:t>←</w:t>
      </w:r>
      <w:r>
        <w:t xml:space="preserve"> Vrai</w:t>
      </w:r>
    </w:p>
    <w:p w14:paraId="3A340376" w14:textId="77777777" w:rsidR="009648DB" w:rsidRDefault="009648DB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  <w:t>tant que echange = Vrai faire</w:t>
      </w:r>
    </w:p>
    <w:p w14:paraId="7875954A" w14:textId="77777777" w:rsidR="009648DB" w:rsidRDefault="009648DB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</w:r>
      <w:r>
        <w:tab/>
      </w:r>
      <w:r w:rsidR="00D363BE">
        <w:t>echange = Faux</w:t>
      </w:r>
    </w:p>
    <w:p w14:paraId="51ED2667" w14:textId="77777777" w:rsidR="00D363BE" w:rsidRDefault="00D363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</w:r>
      <w:r>
        <w:tab/>
        <w:t xml:space="preserve">pour i de </w:t>
      </w:r>
      <w:r w:rsidR="00A16FDC">
        <w:t>1</w:t>
      </w:r>
      <w:r>
        <w:t xml:space="preserve"> à n</w:t>
      </w:r>
      <w:r w:rsidR="00A16FDC">
        <w:t>-1</w:t>
      </w:r>
    </w:p>
    <w:p w14:paraId="11E71443" w14:textId="77777777" w:rsidR="00D363BE" w:rsidRDefault="00D363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</w:r>
      <w:r>
        <w:tab/>
      </w:r>
      <w:r>
        <w:tab/>
        <w:t>si t[i]&lt; t[i-1] alors echange (t[i]; t[i-1])</w:t>
      </w:r>
    </w:p>
    <w:p w14:paraId="690115D2" w14:textId="77777777" w:rsidR="009648DB" w:rsidRDefault="00D363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echange </w:t>
      </w:r>
      <w:r w:rsidRPr="00E06641">
        <w:t>←</w:t>
      </w:r>
      <w:r>
        <w:t xml:space="preserve"> Vrai</w:t>
      </w:r>
    </w:p>
    <w:p w14:paraId="69AEFE11" w14:textId="77777777" w:rsidR="00D363BE" w:rsidRDefault="00D363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</w:r>
      <w:r>
        <w:tab/>
      </w:r>
      <w:r>
        <w:tab/>
        <w:t>fin si</w:t>
      </w:r>
    </w:p>
    <w:p w14:paraId="7955B7C6" w14:textId="77777777" w:rsidR="00D363BE" w:rsidRDefault="00D363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</w:r>
      <w:r>
        <w:tab/>
        <w:t>fin pour</w:t>
      </w:r>
    </w:p>
    <w:p w14:paraId="687832D2" w14:textId="77777777" w:rsidR="00D363BE" w:rsidRDefault="00D363BE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  <w:r>
        <w:tab/>
      </w:r>
      <w:r>
        <w:tab/>
        <w:t>fin tant que</w:t>
      </w:r>
    </w:p>
    <w:p w14:paraId="664280EC" w14:textId="77777777" w:rsidR="00523075" w:rsidRDefault="00523075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/>
      </w:pPr>
    </w:p>
    <w:p w14:paraId="2058C763" w14:textId="77777777" w:rsidR="00523075" w:rsidRDefault="00523075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 xml:space="preserve">a) Soit t </w:t>
      </w:r>
      <w:r w:rsidRPr="00E06641">
        <w:t>←</w:t>
      </w:r>
      <w:r>
        <w:t xml:space="preserve"> [ 5, 2 , 3 , 1 , 8 , 4 , 10 , 7 ]   </w:t>
      </w:r>
    </w:p>
    <w:p w14:paraId="08E5D8CA" w14:textId="77777777" w:rsidR="00523075" w:rsidRDefault="00523075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  <w:t>Donner tous les tableaux t intermédiaires avant d’obtenir le tableau trié.</w:t>
      </w:r>
    </w:p>
    <w:p w14:paraId="74BA7D38" w14:textId="77777777"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14:paraId="3162C442" w14:textId="77777777"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5 2 3 1 8 4 10 7</w:t>
      </w:r>
    </w:p>
    <w:p w14:paraId="350FD5A5" w14:textId="77777777"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2 5 3 1 8 4 10 7</w:t>
      </w:r>
    </w:p>
    <w:p w14:paraId="3B83E13A" w14:textId="77777777"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2 3 5 1 8 4 10 7</w:t>
      </w:r>
    </w:p>
    <w:p w14:paraId="4D643015" w14:textId="77777777"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2 3 1 5 8 4 10 7</w:t>
      </w:r>
    </w:p>
    <w:p w14:paraId="17957072" w14:textId="77777777"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2 3 1 5 8 4 10 7</w:t>
      </w:r>
    </w:p>
    <w:p w14:paraId="5B077E95" w14:textId="77777777"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2 3 1 5 4 8 10 7</w:t>
      </w:r>
    </w:p>
    <w:p w14:paraId="49900AAC" w14:textId="77777777"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lastRenderedPageBreak/>
        <w:t>2 3 1 5 4 8 10 7</w:t>
      </w:r>
    </w:p>
    <w:p w14:paraId="35F63B95" w14:textId="77777777"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2 3 1 5 4 8 7 10</w:t>
      </w:r>
    </w:p>
    <w:p w14:paraId="42588777" w14:textId="77777777"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2 1 3 5 4 8 7 10</w:t>
      </w:r>
    </w:p>
    <w:p w14:paraId="5951ACE2" w14:textId="77777777"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2 1 3 4 5 8 7 10</w:t>
      </w:r>
      <w:r>
        <w:br/>
        <w:t>1 2 3 4 5 8 7 10</w:t>
      </w:r>
      <w:r>
        <w:br/>
        <w:t>1 2 3 4 5 7 8 10</w:t>
      </w:r>
    </w:p>
    <w:p w14:paraId="2D622CF9" w14:textId="7FC549C2" w:rsidR="009648DB" w:rsidRDefault="00523075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>b) L</w:t>
      </w:r>
      <w:r w:rsidR="00D363BE">
        <w:t>e nombre d'opérations de cet algorithme est :</w:t>
      </w:r>
      <w:r w:rsidR="0037037A">
        <w:t xml:space="preserve"> </w:t>
      </w:r>
      <w:r w:rsidR="00DE7A7B">
        <w:t>1 + n(n-1)</w:t>
      </w:r>
    </w:p>
    <w:p w14:paraId="2A642240" w14:textId="42D19AF4" w:rsidR="00AD1F4F" w:rsidRDefault="00523075" w:rsidP="00523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 xml:space="preserve">c) </w:t>
      </w:r>
      <w:r w:rsidR="00AD1F4F">
        <w:t>Le cout de cet algorithme est d’ordre</w:t>
      </w:r>
      <w:r w:rsidR="00787070">
        <w:t> :</w:t>
      </w:r>
      <w:r w:rsidR="00DE7A7B">
        <w:t xml:space="preserve"> O(n</w:t>
      </w:r>
      <w:r w:rsidR="00DE7A7B" w:rsidRPr="00DE7A7B">
        <w:rPr>
          <w:vertAlign w:val="superscript"/>
        </w:rPr>
        <w:t>2</w:t>
      </w:r>
      <w:r w:rsidR="00DE7A7B">
        <w:t>)</w:t>
      </w:r>
    </w:p>
    <w:p w14:paraId="5E82CA43" w14:textId="77777777" w:rsid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  <w:rPr>
          <w:sz w:val="28"/>
          <w:szCs w:val="28"/>
        </w:rPr>
      </w:pPr>
    </w:p>
    <w:p w14:paraId="5A966473" w14:textId="77777777" w:rsidR="00A4047B" w:rsidRDefault="00460A99" w:rsidP="00B400A7">
      <w:pPr>
        <w:pStyle w:val="Titre1"/>
      </w:pPr>
      <w:r w:rsidRPr="00460A99">
        <w:t>Tri par insertion</w:t>
      </w:r>
    </w:p>
    <w:p w14:paraId="56987022" w14:textId="77777777" w:rsid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ourier New" w:hAnsi="Courier New" w:cs="Courier New"/>
          <w:sz w:val="20"/>
          <w:szCs w:val="20"/>
        </w:rPr>
        <w:tab/>
      </w:r>
      <w:r w:rsidRPr="00460A99">
        <w:t xml:space="preserve">procédure tri_insertion(tableau </w:t>
      </w:r>
      <w:r w:rsidR="00BC373A">
        <w:t>t</w:t>
      </w:r>
      <w:r w:rsidRPr="00460A99">
        <w:t>)</w:t>
      </w:r>
    </w:p>
    <w:p w14:paraId="3112B8D2" w14:textId="77777777" w:rsidR="00DC30C6" w:rsidRPr="00460A99" w:rsidRDefault="00DC30C6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  <w:t xml:space="preserve">n </w:t>
      </w:r>
      <w:r w:rsidRPr="00E06641">
        <w:t>←</w:t>
      </w:r>
      <w:r>
        <w:t xml:space="preserve"> longueur de t</w:t>
      </w:r>
    </w:p>
    <w:p w14:paraId="36491C6B" w14:textId="77777777"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</w:t>
      </w:r>
      <w:r w:rsidRPr="00A738E1">
        <w:tab/>
      </w:r>
      <w:r w:rsidRPr="00A738E1">
        <w:tab/>
      </w:r>
      <w:r w:rsidR="00BC373A">
        <w:t>pour i de 1</w:t>
      </w:r>
      <w:r w:rsidRPr="00460A99">
        <w:t xml:space="preserve"> à n</w:t>
      </w:r>
      <w:r w:rsidR="00BC373A">
        <w:t xml:space="preserve"> – 1 </w:t>
      </w:r>
    </w:p>
    <w:p w14:paraId="2DD3FD54" w14:textId="77777777"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</w:t>
      </w:r>
      <w:r w:rsidRPr="00A738E1">
        <w:tab/>
      </w:r>
      <w:r w:rsidRPr="00A738E1">
        <w:tab/>
      </w:r>
      <w:r w:rsidRPr="00A738E1">
        <w:tab/>
      </w:r>
      <w:r w:rsidRPr="00460A99">
        <w:t xml:space="preserve">x ← </w:t>
      </w:r>
      <w:r w:rsidR="00BC373A">
        <w:t>t</w:t>
      </w:r>
      <w:r w:rsidRPr="00460A99">
        <w:t>[i]</w:t>
      </w:r>
    </w:p>
    <w:p w14:paraId="38AA4BCB" w14:textId="77777777"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</w:t>
      </w:r>
      <w:r w:rsidRPr="00A738E1">
        <w:tab/>
      </w:r>
      <w:r w:rsidRPr="00A738E1">
        <w:tab/>
      </w:r>
      <w:r w:rsidRPr="00A738E1">
        <w:tab/>
      </w:r>
      <w:r w:rsidRPr="00460A99">
        <w:t>j ← i</w:t>
      </w:r>
    </w:p>
    <w:p w14:paraId="782A8123" w14:textId="77777777"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</w:t>
      </w:r>
      <w:r w:rsidRPr="00A738E1">
        <w:tab/>
      </w:r>
      <w:r w:rsidRPr="00A738E1">
        <w:tab/>
      </w:r>
      <w:r w:rsidRPr="00A738E1">
        <w:tab/>
      </w:r>
      <w:r w:rsidRPr="00460A99">
        <w:t>tant que j &gt;</w:t>
      </w:r>
      <w:r w:rsidR="00376885">
        <w:t>=</w:t>
      </w:r>
      <w:r w:rsidRPr="00460A99">
        <w:t xml:space="preserve"> 1 et </w:t>
      </w:r>
      <w:r w:rsidR="00BC373A">
        <w:t>t</w:t>
      </w:r>
      <w:r w:rsidRPr="00460A99">
        <w:t>[j - 1] &gt; x</w:t>
      </w:r>
      <w:r w:rsidR="00BC373A">
        <w:t xml:space="preserve">                        </w:t>
      </w:r>
    </w:p>
    <w:p w14:paraId="11A9061E" w14:textId="77777777"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    </w:t>
      </w:r>
      <w:r w:rsidRPr="00A738E1">
        <w:tab/>
      </w:r>
      <w:r w:rsidRPr="00A738E1">
        <w:tab/>
      </w:r>
      <w:r w:rsidRPr="00A738E1">
        <w:tab/>
      </w:r>
      <w:r w:rsidRPr="00A738E1">
        <w:tab/>
      </w:r>
      <w:r w:rsidR="00BC373A">
        <w:t>t</w:t>
      </w:r>
      <w:r w:rsidRPr="00460A99">
        <w:t xml:space="preserve">[j] ← </w:t>
      </w:r>
      <w:r w:rsidR="00BC373A">
        <w:t>t</w:t>
      </w:r>
      <w:r w:rsidRPr="00460A99">
        <w:t>[j - 1]</w:t>
      </w:r>
    </w:p>
    <w:p w14:paraId="1C5C5DAE" w14:textId="77777777"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    </w:t>
      </w:r>
      <w:r w:rsidRPr="00A738E1">
        <w:tab/>
      </w:r>
      <w:r w:rsidRPr="00A738E1">
        <w:tab/>
      </w:r>
      <w:r w:rsidRPr="00A738E1">
        <w:tab/>
      </w:r>
      <w:r w:rsidRPr="00A738E1">
        <w:tab/>
      </w:r>
      <w:r w:rsidRPr="00460A99">
        <w:t>j ← j - 1</w:t>
      </w:r>
    </w:p>
    <w:p w14:paraId="1E829934" w14:textId="77777777"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</w:t>
      </w:r>
      <w:r w:rsidRPr="00A738E1">
        <w:tab/>
      </w:r>
      <w:r w:rsidRPr="00A738E1">
        <w:tab/>
      </w:r>
      <w:r w:rsidRPr="00A738E1">
        <w:tab/>
      </w:r>
      <w:r w:rsidRPr="00460A99">
        <w:t>fin tant que</w:t>
      </w:r>
    </w:p>
    <w:p w14:paraId="133C3430" w14:textId="77777777"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     </w:t>
      </w:r>
      <w:r w:rsidRPr="00A738E1">
        <w:tab/>
      </w:r>
      <w:r w:rsidRPr="00A738E1">
        <w:tab/>
      </w:r>
      <w:r w:rsidRPr="00A738E1">
        <w:tab/>
      </w:r>
      <w:r w:rsidR="00BC373A">
        <w:t>t</w:t>
      </w:r>
      <w:r w:rsidRPr="00460A99">
        <w:t>[j] ← x</w:t>
      </w:r>
    </w:p>
    <w:p w14:paraId="07AAD62E" w14:textId="77777777" w:rsidR="00460A99" w:rsidRPr="00460A99" w:rsidRDefault="00460A9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460A99">
        <w:t xml:space="preserve">     </w:t>
      </w:r>
      <w:r w:rsidRPr="00A738E1">
        <w:tab/>
      </w:r>
      <w:r w:rsidRPr="00A738E1">
        <w:tab/>
      </w:r>
      <w:r w:rsidRPr="00460A99">
        <w:t>fin pour</w:t>
      </w:r>
    </w:p>
    <w:p w14:paraId="3FE753CA" w14:textId="77777777" w:rsidR="00523075" w:rsidRDefault="00523075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 xml:space="preserve">a) Soit t </w:t>
      </w:r>
      <w:r w:rsidRPr="00E06641">
        <w:t>←</w:t>
      </w:r>
      <w:r>
        <w:t xml:space="preserve"> [ 5, 2 , 3 , 1 , 8 , 4 , 10 , 7 ]   </w:t>
      </w:r>
    </w:p>
    <w:p w14:paraId="28864540" w14:textId="77777777" w:rsidR="00460A99" w:rsidRDefault="00523075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  <w:t>Donner tous les tableaux t intermédiaires avant d’obtenir le tableau trié.</w:t>
      </w:r>
    </w:p>
    <w:p w14:paraId="421B6C0F" w14:textId="77777777" w:rsidR="000B0A6B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14:paraId="14A07D82" w14:textId="7ABC64CC" w:rsid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>
        <w:t xml:space="preserve"> [ 5,  2 ,   3 , 1  , 8   , 4   , 10   , 7 ]   </w:t>
      </w:r>
    </w:p>
    <w:p w14:paraId="062CA491" w14:textId="6BFBAABB"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[5, 5, 3, 1, 8, 4, 10, 7]</w:t>
      </w:r>
    </w:p>
    <w:p w14:paraId="79B1F5EF" w14:textId="77777777"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[2, 5, 3, 1, 8, 4, 10, 7]</w:t>
      </w:r>
    </w:p>
    <w:p w14:paraId="3B34D8EC" w14:textId="77777777"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[2, 5, 5, 1, 8, 4, 10, 7]</w:t>
      </w:r>
    </w:p>
    <w:p w14:paraId="75729C64" w14:textId="77777777"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[2, 3, 5, 1, 8, 4, 10, 7]</w:t>
      </w:r>
    </w:p>
    <w:p w14:paraId="48E68D2E" w14:textId="77777777"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[2, 3, 5, 5, 8, 4, 10, 7]</w:t>
      </w:r>
    </w:p>
    <w:p w14:paraId="4FC30A6E" w14:textId="77777777"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[2, 3, 3, 5, 8, 4, 10, 7]</w:t>
      </w:r>
    </w:p>
    <w:p w14:paraId="08740D4F" w14:textId="77777777"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[2, 2, 3, 5, 8, 4, 10, 7]</w:t>
      </w:r>
    </w:p>
    <w:p w14:paraId="672F4007" w14:textId="77777777"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5, 8, 4, 10, 7]</w:t>
      </w:r>
    </w:p>
    <w:p w14:paraId="1AB82C74" w14:textId="77777777"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5, 8, 4, 10, 7]</w:t>
      </w:r>
    </w:p>
    <w:p w14:paraId="268E24CD" w14:textId="77777777"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5, 8, 8, 10, 7]</w:t>
      </w:r>
    </w:p>
    <w:p w14:paraId="36268AF7" w14:textId="77777777"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5, 5, 8, 10, 7]</w:t>
      </w:r>
    </w:p>
    <w:p w14:paraId="7FADEBEF" w14:textId="77777777"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4, 5, 8, 10, 7]</w:t>
      </w:r>
    </w:p>
    <w:p w14:paraId="4E413798" w14:textId="77777777"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4, 5, 8, 10, 7]</w:t>
      </w:r>
    </w:p>
    <w:p w14:paraId="36FEA127" w14:textId="77777777"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4, 5, 8, 10, 10]</w:t>
      </w:r>
    </w:p>
    <w:p w14:paraId="61793453" w14:textId="77777777" w:rsidR="00457955" w:rsidRPr="00457955" w:rsidRDefault="00457955" w:rsidP="0045795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4, 5, 8, 8, 10]</w:t>
      </w:r>
    </w:p>
    <w:p w14:paraId="47E1D9D2" w14:textId="01D94838" w:rsidR="00457955" w:rsidRPr="00457955" w:rsidRDefault="00457955" w:rsidP="0045795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2"/>
          <w:szCs w:val="22"/>
        </w:rPr>
      </w:pPr>
      <w:r w:rsidRPr="00457955">
        <w:rPr>
          <w:rFonts w:ascii="Andale Mono" w:hAnsi="Andale Mono" w:cs="Andale Mono"/>
          <w:sz w:val="22"/>
          <w:szCs w:val="22"/>
        </w:rPr>
        <w:t>[1, 2, 3, 4, 5, 7, 8, 10]</w:t>
      </w:r>
    </w:p>
    <w:p w14:paraId="14F91A7E" w14:textId="77777777" w:rsidR="00457955" w:rsidRDefault="00457955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14:paraId="69C41013" w14:textId="77777777" w:rsidR="000B0A6B" w:rsidRPr="00523075" w:rsidRDefault="000B0A6B" w:rsidP="00523075">
      <w:pPr>
        <w:tabs>
          <w:tab w:val="left" w:pos="170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14:paraId="21A9A270" w14:textId="21B9068B" w:rsidR="009C5268" w:rsidRDefault="00523075" w:rsidP="007870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 xml:space="preserve">b) </w:t>
      </w:r>
      <w:r w:rsidR="009C5268">
        <w:t>le nombre d'opérations de cet algorithme est</w:t>
      </w:r>
      <w:r w:rsidR="00787070">
        <w:t> :</w:t>
      </w:r>
      <w:r w:rsidR="00316E1A">
        <w:t xml:space="preserve"> 1 + (n-1)(n+3)</w:t>
      </w:r>
    </w:p>
    <w:p w14:paraId="03C96DFF" w14:textId="45CC0D7C" w:rsidR="00523075" w:rsidRDefault="00523075" w:rsidP="00316E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 xml:space="preserve">c) La complexité de cet algorithme est :  </w:t>
      </w:r>
      <w:r w:rsidR="00316E1A">
        <w:t>O(n</w:t>
      </w:r>
      <w:r w:rsidR="00316E1A" w:rsidRPr="00DE7A7B">
        <w:rPr>
          <w:vertAlign w:val="superscript"/>
        </w:rPr>
        <w:t>2</w:t>
      </w:r>
      <w:r w:rsidR="00316E1A">
        <w:t>)</w:t>
      </w:r>
    </w:p>
    <w:p w14:paraId="618D71CD" w14:textId="77777777" w:rsidR="007E5034" w:rsidRDefault="007E503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A53BF16" w14:textId="77777777" w:rsidR="009C5268" w:rsidRDefault="007E5034" w:rsidP="00B400A7">
      <w:pPr>
        <w:pStyle w:val="Titre1"/>
      </w:pPr>
      <w:r>
        <w:t xml:space="preserve">Tri </w:t>
      </w:r>
      <w:r w:rsidR="00DD7C19">
        <w:t xml:space="preserve">d’un tableau </w:t>
      </w:r>
      <w:r>
        <w:t>par fusion</w:t>
      </w:r>
    </w:p>
    <w:p w14:paraId="49D65AE6" w14:textId="77777777" w:rsidR="00DD7C19" w:rsidRPr="00DD7C19" w:rsidRDefault="0036122B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</w:pPr>
      <w:r>
        <w:t xml:space="preserve">Principe :  </w:t>
      </w:r>
      <w:r w:rsidR="00DD7C19" w:rsidRPr="00DD7C19">
        <w:t xml:space="preserve">On construit un 3eme tableau </w:t>
      </w:r>
      <w:r w:rsidR="00DD7C19">
        <w:t>à partir de 2 tableaux déjà triés</w:t>
      </w:r>
    </w:p>
    <w:p w14:paraId="3F6A1454" w14:textId="77777777" w:rsidR="00DD7C19" w:rsidRDefault="00DD7C19" w:rsidP="00B400A7"/>
    <w:p w14:paraId="639AAE22" w14:textId="77777777" w:rsidR="007E5034" w:rsidRDefault="009444F6" w:rsidP="00B400A7">
      <w:r w:rsidRPr="00E06641">
        <w:t>procédure tri_</w:t>
      </w:r>
      <w:r>
        <w:t>par fusion</w:t>
      </w:r>
      <w:r w:rsidRPr="00E06641">
        <w:t>(tableau t</w:t>
      </w:r>
      <w:r>
        <w:t>1</w:t>
      </w:r>
      <w:r w:rsidRPr="00E06641">
        <w:t xml:space="preserve">, </w:t>
      </w:r>
      <w:r w:rsidR="001B7C41">
        <w:t>tableau t2</w:t>
      </w:r>
      <w:r w:rsidRPr="00E06641">
        <w:t>)</w:t>
      </w:r>
    </w:p>
    <w:p w14:paraId="40174377" w14:textId="77777777" w:rsidR="00DC30C6" w:rsidRDefault="00DC30C6" w:rsidP="00DC30C6">
      <w:pPr>
        <w:ind w:left="1814" w:firstLine="454"/>
      </w:pPr>
      <w:r>
        <w:t xml:space="preserve">n1 </w:t>
      </w:r>
      <w:r w:rsidRPr="00E06641">
        <w:t>←</w:t>
      </w:r>
      <w:r>
        <w:t xml:space="preserve"> longueur de t1</w:t>
      </w:r>
    </w:p>
    <w:p w14:paraId="57840266" w14:textId="77777777" w:rsidR="00DC30C6" w:rsidRDefault="00DC30C6" w:rsidP="00DC30C6">
      <w:pPr>
        <w:ind w:left="1814" w:firstLine="454"/>
      </w:pPr>
      <w:r>
        <w:t xml:space="preserve">n2 </w:t>
      </w:r>
      <w:r w:rsidRPr="00E06641">
        <w:t>←</w:t>
      </w:r>
      <w:r>
        <w:t xml:space="preserve"> longueur de t2</w:t>
      </w:r>
    </w:p>
    <w:p w14:paraId="7E5CD88B" w14:textId="77777777" w:rsidR="007E5034" w:rsidRPr="007E5034" w:rsidRDefault="00D76207" w:rsidP="00B400A7">
      <w:pPr>
        <w:ind w:left="2268"/>
      </w:pPr>
      <w:r>
        <w:t>x</w:t>
      </w:r>
      <w:r w:rsidR="001B7C41" w:rsidRPr="00E06641">
        <w:t>←</w:t>
      </w:r>
      <w:r w:rsidR="009444F6">
        <w:t>0</w:t>
      </w:r>
    </w:p>
    <w:p w14:paraId="4AEC565D" w14:textId="77777777" w:rsidR="007E5034" w:rsidRPr="007E5034" w:rsidRDefault="00D76207" w:rsidP="00B400A7">
      <w:pPr>
        <w:ind w:left="2268"/>
      </w:pPr>
      <w:r>
        <w:t>y</w:t>
      </w:r>
      <w:r w:rsidR="001B7C41" w:rsidRPr="00E06641">
        <w:t>←</w:t>
      </w:r>
      <w:r w:rsidR="009444F6">
        <w:t>0</w:t>
      </w:r>
    </w:p>
    <w:p w14:paraId="67BA1004" w14:textId="77777777" w:rsidR="007E5034" w:rsidRDefault="009444F6" w:rsidP="00B400A7">
      <w:pPr>
        <w:ind w:left="2268"/>
      </w:pPr>
      <w:r>
        <w:t>p</w:t>
      </w:r>
      <w:r w:rsidR="007E5034" w:rsidRPr="007E5034">
        <w:t xml:space="preserve">our i de </w:t>
      </w:r>
      <w:r>
        <w:t>0</w:t>
      </w:r>
      <w:r w:rsidR="007E5034" w:rsidRPr="007E5034">
        <w:t xml:space="preserve"> à </w:t>
      </w:r>
      <w:r>
        <w:t>n1 + n2 -1</w:t>
      </w:r>
      <w:r w:rsidR="00D76207">
        <w:t xml:space="preserve">  faire </w:t>
      </w:r>
    </w:p>
    <w:p w14:paraId="6805484F" w14:textId="77777777" w:rsidR="009444F6" w:rsidRPr="007E5034" w:rsidRDefault="009444F6" w:rsidP="00B400A7">
      <w:pPr>
        <w:ind w:left="2268"/>
      </w:pPr>
      <w:r>
        <w:t xml:space="preserve">       Si x&lt; </w:t>
      </w:r>
      <w:r w:rsidR="00DD7C19">
        <w:t>n1 et y &lt;</w:t>
      </w:r>
      <w:r>
        <w:t xml:space="preserve"> </w:t>
      </w:r>
      <w:r w:rsidR="00DD7C19">
        <w:t>n2</w:t>
      </w:r>
    </w:p>
    <w:p w14:paraId="2DB3FD41" w14:textId="77777777" w:rsidR="007E5034" w:rsidRPr="007E5034" w:rsidRDefault="009444F6" w:rsidP="00B400A7">
      <w:pPr>
        <w:ind w:left="2268" w:firstLine="567"/>
      </w:pPr>
      <w:r>
        <w:t xml:space="preserve">     </w:t>
      </w:r>
      <w:r w:rsidR="007E5034" w:rsidRPr="007E5034">
        <w:t>Si</w:t>
      </w:r>
      <w:r w:rsidR="00DD7C19">
        <w:t xml:space="preserve"> t1[x]&lt;=t</w:t>
      </w:r>
      <w:r>
        <w:t>2[y]</w:t>
      </w:r>
      <w:r w:rsidR="001B7C41">
        <w:t xml:space="preserve"> alors</w:t>
      </w:r>
    </w:p>
    <w:p w14:paraId="6D07786F" w14:textId="77777777" w:rsidR="007E5034" w:rsidRPr="005902B0" w:rsidRDefault="00543752" w:rsidP="00B400A7">
      <w:pPr>
        <w:ind w:left="2268"/>
        <w:rPr>
          <w:lang w:val="en-US"/>
        </w:rPr>
      </w:pPr>
      <w:r>
        <w:lastRenderedPageBreak/>
        <w:tab/>
      </w:r>
      <w:r w:rsidR="009444F6">
        <w:t xml:space="preserve"> </w:t>
      </w:r>
      <w:r w:rsidR="001B7C41">
        <w:tab/>
      </w:r>
      <w:r w:rsidR="001B7C41">
        <w:tab/>
      </w:r>
      <w:r w:rsidR="009444F6">
        <w:rPr>
          <w:lang w:val="en-US"/>
        </w:rPr>
        <w:t>t</w:t>
      </w:r>
      <w:r w:rsidR="00DD7C19">
        <w:rPr>
          <w:lang w:val="en-US"/>
        </w:rPr>
        <w:t xml:space="preserve">ab3[i] </w:t>
      </w:r>
      <w:r w:rsidR="001B7C41" w:rsidRPr="00E06641">
        <w:t>←</w:t>
      </w:r>
      <w:r w:rsidR="00DD7C19">
        <w:rPr>
          <w:lang w:val="en-US"/>
        </w:rPr>
        <w:t xml:space="preserve"> t</w:t>
      </w:r>
      <w:r w:rsidR="007E5034" w:rsidRPr="005902B0">
        <w:rPr>
          <w:lang w:val="en-US"/>
        </w:rPr>
        <w:t>1[x]</w:t>
      </w:r>
    </w:p>
    <w:p w14:paraId="52A421A6" w14:textId="77777777" w:rsidR="007E5034" w:rsidRPr="005902B0" w:rsidRDefault="00543752" w:rsidP="00B400A7">
      <w:pPr>
        <w:ind w:left="2268"/>
        <w:rPr>
          <w:lang w:val="en-US"/>
        </w:rPr>
      </w:pPr>
      <w:r>
        <w:rPr>
          <w:lang w:val="en-US"/>
        </w:rPr>
        <w:tab/>
      </w:r>
      <w:r w:rsidR="009444F6">
        <w:rPr>
          <w:lang w:val="en-US"/>
        </w:rPr>
        <w:t xml:space="preserve"> </w:t>
      </w:r>
      <w:r w:rsidR="001B7C41">
        <w:rPr>
          <w:lang w:val="en-US"/>
        </w:rPr>
        <w:tab/>
      </w:r>
      <w:r w:rsidR="001B7C41">
        <w:rPr>
          <w:lang w:val="en-US"/>
        </w:rPr>
        <w:tab/>
      </w:r>
      <w:r w:rsidR="00D76207" w:rsidRPr="005902B0">
        <w:rPr>
          <w:lang w:val="en-US"/>
        </w:rPr>
        <w:t>x</w:t>
      </w:r>
      <w:r w:rsidR="001B7C41" w:rsidRPr="00E06641">
        <w:t>←</w:t>
      </w:r>
      <w:r w:rsidR="007E5034" w:rsidRPr="005902B0">
        <w:rPr>
          <w:lang w:val="en-US"/>
        </w:rPr>
        <w:t>x+1</w:t>
      </w:r>
    </w:p>
    <w:p w14:paraId="7DABC9B9" w14:textId="77777777" w:rsidR="009444F6" w:rsidRDefault="009444F6" w:rsidP="00B400A7">
      <w:pPr>
        <w:ind w:left="2268" w:firstLine="567"/>
      </w:pPr>
      <w:r>
        <w:t xml:space="preserve">     </w:t>
      </w:r>
      <w:r w:rsidR="007E5034" w:rsidRPr="007E5034">
        <w:t xml:space="preserve">Sinon </w:t>
      </w:r>
    </w:p>
    <w:p w14:paraId="4266B80A" w14:textId="77777777" w:rsidR="007E5034" w:rsidRPr="007E5034" w:rsidRDefault="009444F6" w:rsidP="00B400A7">
      <w:pPr>
        <w:ind w:left="2268" w:firstLine="567"/>
      </w:pPr>
      <w:r>
        <w:t xml:space="preserve">             </w:t>
      </w:r>
      <w:r w:rsidR="001B7C41">
        <w:tab/>
      </w:r>
      <w:r w:rsidR="00DD7C19">
        <w:t xml:space="preserve">tab3[i] </w:t>
      </w:r>
      <w:r w:rsidR="001B7C41" w:rsidRPr="00E06641">
        <w:t>←</w:t>
      </w:r>
      <w:r w:rsidR="00DD7C19">
        <w:t>t</w:t>
      </w:r>
      <w:r w:rsidR="007E5034" w:rsidRPr="007E5034">
        <w:t>2[y]</w:t>
      </w:r>
      <w:r>
        <w:t xml:space="preserve"> </w:t>
      </w:r>
    </w:p>
    <w:p w14:paraId="79AF3EF5" w14:textId="77777777" w:rsidR="007E5034" w:rsidRPr="007E5034" w:rsidRDefault="005902B0" w:rsidP="00B400A7">
      <w:pPr>
        <w:ind w:left="2268"/>
      </w:pPr>
      <w:r>
        <w:tab/>
      </w:r>
      <w:r w:rsidR="009444F6">
        <w:t xml:space="preserve">   </w:t>
      </w:r>
      <w:r w:rsidR="009C39B4">
        <w:tab/>
        <w:t xml:space="preserve">       </w:t>
      </w:r>
      <w:r w:rsidR="001B7C41">
        <w:tab/>
      </w:r>
      <w:r w:rsidR="00D76207">
        <w:t>y</w:t>
      </w:r>
      <w:r w:rsidR="001B7C41" w:rsidRPr="00E06641">
        <w:t>←</w:t>
      </w:r>
      <w:r w:rsidR="007E5034" w:rsidRPr="007E5034">
        <w:t>y+1</w:t>
      </w:r>
    </w:p>
    <w:p w14:paraId="530F2959" w14:textId="77777777" w:rsidR="00543752" w:rsidRPr="007E5034" w:rsidRDefault="00DD7C19" w:rsidP="00B400A7">
      <w:pPr>
        <w:tabs>
          <w:tab w:val="left" w:pos="916"/>
          <w:tab w:val="left" w:pos="184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 xml:space="preserve">                </w:t>
      </w:r>
      <w:r w:rsidR="009444F6">
        <w:t>f</w:t>
      </w:r>
      <w:r w:rsidR="007E5034" w:rsidRPr="007E5034">
        <w:t>in si.</w:t>
      </w:r>
    </w:p>
    <w:p w14:paraId="07B22E5A" w14:textId="77777777" w:rsidR="009C39B4" w:rsidRDefault="007E503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 w:rsidRPr="007E5034">
        <w:tab/>
      </w:r>
      <w:r w:rsidR="009444F6">
        <w:t xml:space="preserve">Sinon  </w:t>
      </w:r>
      <w:r w:rsidRPr="007E5034">
        <w:t xml:space="preserve">Si </w:t>
      </w:r>
      <w:r>
        <w:t>x &gt;</w:t>
      </w:r>
      <w:r w:rsidR="00DD7C19">
        <w:t xml:space="preserve">=n1 alors    </w:t>
      </w:r>
    </w:p>
    <w:p w14:paraId="59A8DF34" w14:textId="77777777" w:rsidR="007E5034" w:rsidRDefault="009C39B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ab/>
      </w:r>
      <w:r>
        <w:tab/>
      </w:r>
      <w:r w:rsidR="001B7C41">
        <w:t xml:space="preserve">        </w:t>
      </w:r>
      <w:r w:rsidR="00DD7C19">
        <w:t xml:space="preserve">tab3[i] </w:t>
      </w:r>
      <w:r w:rsidR="001B7C41" w:rsidRPr="00E06641">
        <w:t>←</w:t>
      </w:r>
      <w:r w:rsidR="00DD7C19">
        <w:t xml:space="preserve"> t</w:t>
      </w:r>
      <w:r w:rsidR="007E5034">
        <w:t>2[y]</w:t>
      </w:r>
    </w:p>
    <w:p w14:paraId="3E87A3AF" w14:textId="77777777" w:rsidR="007E5034" w:rsidRDefault="005902B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ab/>
      </w:r>
      <w:r>
        <w:tab/>
      </w:r>
      <w:r w:rsidR="001B7C41">
        <w:t xml:space="preserve">        </w:t>
      </w:r>
      <w:r>
        <w:t>y</w:t>
      </w:r>
      <w:r w:rsidR="001B7C41" w:rsidRPr="00E06641">
        <w:t>←</w:t>
      </w:r>
      <w:r w:rsidR="007E5034">
        <w:t>y+1</w:t>
      </w:r>
    </w:p>
    <w:p w14:paraId="749F4996" w14:textId="77777777" w:rsidR="009C39B4" w:rsidRDefault="005902B0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ab/>
      </w:r>
      <w:r w:rsidR="009C39B4">
        <w:t xml:space="preserve">          </w:t>
      </w:r>
      <w:r w:rsidR="009444F6">
        <w:t xml:space="preserve">sinon  </w:t>
      </w:r>
      <w:r>
        <w:t xml:space="preserve">  </w:t>
      </w:r>
    </w:p>
    <w:p w14:paraId="1DD6F79B" w14:textId="77777777" w:rsidR="007E5034" w:rsidRDefault="009C39B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ab/>
      </w:r>
      <w:r>
        <w:tab/>
      </w:r>
      <w:r w:rsidR="001B7C41">
        <w:t xml:space="preserve">       </w:t>
      </w:r>
      <w:r w:rsidR="00DD7C19">
        <w:t xml:space="preserve">tab3[i] </w:t>
      </w:r>
      <w:r w:rsidR="001B7C41" w:rsidRPr="00E06641">
        <w:t>←</w:t>
      </w:r>
      <w:r w:rsidR="00DD7C19">
        <w:t xml:space="preserve"> t</w:t>
      </w:r>
      <w:r w:rsidR="007E5034">
        <w:t>1[x]</w:t>
      </w:r>
    </w:p>
    <w:p w14:paraId="5AE5AF60" w14:textId="77777777" w:rsidR="007E5034" w:rsidRDefault="009C39B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ab/>
      </w:r>
      <w:r>
        <w:tab/>
      </w:r>
      <w:r w:rsidR="001B7C41">
        <w:t xml:space="preserve">       </w:t>
      </w:r>
      <w:r w:rsidR="005902B0">
        <w:t>x</w:t>
      </w:r>
      <w:r w:rsidR="001B7C41" w:rsidRPr="00E06641">
        <w:t>←</w:t>
      </w:r>
      <w:r w:rsidR="007E5034">
        <w:t>x+1</w:t>
      </w:r>
    </w:p>
    <w:p w14:paraId="3885ED50" w14:textId="77777777" w:rsidR="00DD7C19" w:rsidRDefault="00DD7C19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 xml:space="preserve">         fin si.</w:t>
      </w:r>
    </w:p>
    <w:p w14:paraId="04EDDE13" w14:textId="061697AB" w:rsidR="00D76207" w:rsidRDefault="009444F6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211"/>
      </w:pPr>
      <w:r>
        <w:t>f</w:t>
      </w:r>
      <w:r w:rsidR="00D76207">
        <w:t>in pour.</w:t>
      </w:r>
    </w:p>
    <w:p w14:paraId="346D215F" w14:textId="77777777" w:rsidR="007E5034" w:rsidRDefault="007E503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ab/>
      </w:r>
      <w:r>
        <w:tab/>
      </w:r>
    </w:p>
    <w:p w14:paraId="59A60244" w14:textId="77777777" w:rsidR="00DC30C6" w:rsidRDefault="00DD7C19" w:rsidP="00DC30C6">
      <w:pPr>
        <w:tabs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</w:r>
      <w:r w:rsidR="00DC30C6">
        <w:t xml:space="preserve">a) Soit .  t1 </w:t>
      </w:r>
      <w:r w:rsidR="00DC30C6" w:rsidRPr="00E06641">
        <w:t>←</w:t>
      </w:r>
      <w:r w:rsidR="00DC30C6">
        <w:t xml:space="preserve"> [1 , 4 , 5 , 6 ]   t2 </w:t>
      </w:r>
      <w:r w:rsidR="00DC30C6" w:rsidRPr="00E06641">
        <w:t>←</w:t>
      </w:r>
      <w:r w:rsidR="00DC30C6">
        <w:t xml:space="preserve"> [ 2 , 3 , 7 , 8 ]   Donner un assert de test.</w:t>
      </w:r>
    </w:p>
    <w:p w14:paraId="1887641D" w14:textId="5DE9F946" w:rsidR="00A5204E" w:rsidRDefault="00A5204E" w:rsidP="00DC30C6">
      <w:pPr>
        <w:tabs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</w:r>
      <w:r>
        <w:tab/>
        <w:t>assert tri_par_fusion(t1,t2) == [1,2,3,4,5,6,7,8]</w:t>
      </w:r>
    </w:p>
    <w:p w14:paraId="50B1D2DA" w14:textId="77777777" w:rsidR="00DC30C6" w:rsidRDefault="00DC30C6" w:rsidP="00DC30C6">
      <w:pPr>
        <w:tabs>
          <w:tab w:val="left" w:pos="993"/>
          <w:tab w:val="left" w:pos="1843"/>
          <w:tab w:val="center" w:pos="28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  <w:t>b) Dérouler l’algorithme en faisant un tableau.</w:t>
      </w:r>
    </w:p>
    <w:p w14:paraId="66F5F503" w14:textId="77777777" w:rsidR="00A5204E" w:rsidRDefault="00A5204E" w:rsidP="00DC30C6">
      <w:pPr>
        <w:tabs>
          <w:tab w:val="left" w:pos="993"/>
          <w:tab w:val="left" w:pos="1843"/>
          <w:tab w:val="center" w:pos="28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  <w:r>
        <w:tab/>
      </w:r>
    </w:p>
    <w:tbl>
      <w:tblPr>
        <w:tblStyle w:val="Grille"/>
        <w:tblW w:w="0" w:type="auto"/>
        <w:tblInd w:w="992" w:type="dxa"/>
        <w:tblLook w:val="04A0" w:firstRow="1" w:lastRow="0" w:firstColumn="1" w:lastColumn="0" w:noHBand="0" w:noVBand="1"/>
      </w:tblPr>
      <w:tblGrid>
        <w:gridCol w:w="1911"/>
        <w:gridCol w:w="1911"/>
        <w:gridCol w:w="1926"/>
        <w:gridCol w:w="1927"/>
        <w:gridCol w:w="2066"/>
      </w:tblGrid>
      <w:tr w:rsidR="00A5204E" w14:paraId="22674E05" w14:textId="77777777" w:rsidTr="00A5204E">
        <w:tc>
          <w:tcPr>
            <w:tcW w:w="2131" w:type="dxa"/>
          </w:tcPr>
          <w:p w14:paraId="6EDE7327" w14:textId="3A55C391"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x</w:t>
            </w:r>
          </w:p>
        </w:tc>
        <w:tc>
          <w:tcPr>
            <w:tcW w:w="2131" w:type="dxa"/>
          </w:tcPr>
          <w:p w14:paraId="66F48E0F" w14:textId="073C58A3"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y</w:t>
            </w:r>
          </w:p>
        </w:tc>
        <w:tc>
          <w:tcPr>
            <w:tcW w:w="2131" w:type="dxa"/>
          </w:tcPr>
          <w:p w14:paraId="4EFACF0F" w14:textId="7D9242FD"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n1</w:t>
            </w:r>
          </w:p>
        </w:tc>
        <w:tc>
          <w:tcPr>
            <w:tcW w:w="2132" w:type="dxa"/>
          </w:tcPr>
          <w:p w14:paraId="06E644B9" w14:textId="0491C78E"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n2</w:t>
            </w:r>
          </w:p>
        </w:tc>
        <w:tc>
          <w:tcPr>
            <w:tcW w:w="2132" w:type="dxa"/>
          </w:tcPr>
          <w:p w14:paraId="4AE7319E" w14:textId="69108890"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tab3</w:t>
            </w:r>
          </w:p>
        </w:tc>
      </w:tr>
      <w:tr w:rsidR="00A5204E" w14:paraId="69346F8C" w14:textId="77777777" w:rsidTr="00A5204E">
        <w:tc>
          <w:tcPr>
            <w:tcW w:w="2131" w:type="dxa"/>
          </w:tcPr>
          <w:p w14:paraId="7028E490" w14:textId="09221379"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  <w:tc>
          <w:tcPr>
            <w:tcW w:w="2131" w:type="dxa"/>
          </w:tcPr>
          <w:p w14:paraId="6BD564D7" w14:textId="7B51C1C0"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  <w:tc>
          <w:tcPr>
            <w:tcW w:w="2131" w:type="dxa"/>
          </w:tcPr>
          <w:p w14:paraId="748A881C" w14:textId="67BFB1A2"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2132" w:type="dxa"/>
          </w:tcPr>
          <w:p w14:paraId="01948BB1" w14:textId="400E8C1D"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2132" w:type="dxa"/>
          </w:tcPr>
          <w:p w14:paraId="3ABFBFF8" w14:textId="77777777"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A5204E" w14:paraId="032E940A" w14:textId="77777777" w:rsidTr="00A5204E">
        <w:tc>
          <w:tcPr>
            <w:tcW w:w="2131" w:type="dxa"/>
          </w:tcPr>
          <w:p w14:paraId="1BA84D17" w14:textId="0A82D6D1"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</w:t>
            </w:r>
          </w:p>
        </w:tc>
        <w:tc>
          <w:tcPr>
            <w:tcW w:w="2131" w:type="dxa"/>
          </w:tcPr>
          <w:p w14:paraId="22A22F2B" w14:textId="5877D156"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0</w:t>
            </w:r>
          </w:p>
        </w:tc>
        <w:tc>
          <w:tcPr>
            <w:tcW w:w="2131" w:type="dxa"/>
          </w:tcPr>
          <w:p w14:paraId="42F846DC" w14:textId="77777777"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49C32F47" w14:textId="77777777"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5FF989F6" w14:textId="07A6C00A"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</w:t>
            </w:r>
          </w:p>
        </w:tc>
      </w:tr>
      <w:tr w:rsidR="00A5204E" w14:paraId="5C1C18C9" w14:textId="77777777" w:rsidTr="00A5204E">
        <w:tc>
          <w:tcPr>
            <w:tcW w:w="2131" w:type="dxa"/>
          </w:tcPr>
          <w:p w14:paraId="2CF1E5CD" w14:textId="2321F369"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</w:t>
            </w:r>
          </w:p>
        </w:tc>
        <w:tc>
          <w:tcPr>
            <w:tcW w:w="2131" w:type="dxa"/>
          </w:tcPr>
          <w:p w14:paraId="5709BCB8" w14:textId="6883CA53"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</w:t>
            </w:r>
          </w:p>
        </w:tc>
        <w:tc>
          <w:tcPr>
            <w:tcW w:w="2131" w:type="dxa"/>
          </w:tcPr>
          <w:p w14:paraId="2B99C81F" w14:textId="77777777"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459F089B" w14:textId="77777777"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0119F6C2" w14:textId="73383FF6"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1 ,2</w:t>
            </w:r>
          </w:p>
        </w:tc>
      </w:tr>
      <w:tr w:rsidR="00A5204E" w14:paraId="7899AB83" w14:textId="77777777" w:rsidTr="00A5204E">
        <w:tc>
          <w:tcPr>
            <w:tcW w:w="2131" w:type="dxa"/>
          </w:tcPr>
          <w:p w14:paraId="3CEFCC95" w14:textId="22F5C16C"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</w:t>
            </w:r>
          </w:p>
        </w:tc>
        <w:tc>
          <w:tcPr>
            <w:tcW w:w="2131" w:type="dxa"/>
          </w:tcPr>
          <w:p w14:paraId="56885535" w14:textId="490A1BF5"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</w:t>
            </w:r>
          </w:p>
        </w:tc>
        <w:tc>
          <w:tcPr>
            <w:tcW w:w="2131" w:type="dxa"/>
          </w:tcPr>
          <w:p w14:paraId="4739AD5E" w14:textId="77777777"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0ABCC432" w14:textId="77777777" w:rsidR="00A5204E" w:rsidRDefault="00A5204E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06BF6BDD" w14:textId="2BC52C80" w:rsidR="00A5204E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1,2,3</w:t>
            </w:r>
          </w:p>
        </w:tc>
      </w:tr>
      <w:tr w:rsidR="00E3033D" w14:paraId="6A56D952" w14:textId="77777777" w:rsidTr="00A5204E">
        <w:tc>
          <w:tcPr>
            <w:tcW w:w="2131" w:type="dxa"/>
          </w:tcPr>
          <w:p w14:paraId="10ADDB54" w14:textId="1A8C8B5F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</w:t>
            </w:r>
          </w:p>
        </w:tc>
        <w:tc>
          <w:tcPr>
            <w:tcW w:w="2131" w:type="dxa"/>
          </w:tcPr>
          <w:p w14:paraId="78C3D94A" w14:textId="1CCB88EA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</w:t>
            </w:r>
          </w:p>
        </w:tc>
        <w:tc>
          <w:tcPr>
            <w:tcW w:w="2131" w:type="dxa"/>
          </w:tcPr>
          <w:p w14:paraId="0C73D96E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53691A04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0217E91E" w14:textId="4648F8E0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1,2,3,4</w:t>
            </w:r>
          </w:p>
        </w:tc>
      </w:tr>
      <w:tr w:rsidR="00E3033D" w14:paraId="7529DAEA" w14:textId="77777777" w:rsidTr="00A5204E">
        <w:tc>
          <w:tcPr>
            <w:tcW w:w="2131" w:type="dxa"/>
          </w:tcPr>
          <w:p w14:paraId="20DC0C30" w14:textId="475044D6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</w:t>
            </w:r>
          </w:p>
        </w:tc>
        <w:tc>
          <w:tcPr>
            <w:tcW w:w="2131" w:type="dxa"/>
          </w:tcPr>
          <w:p w14:paraId="34CC5F69" w14:textId="6D6D98AF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</w:t>
            </w:r>
          </w:p>
        </w:tc>
        <w:tc>
          <w:tcPr>
            <w:tcW w:w="2131" w:type="dxa"/>
          </w:tcPr>
          <w:p w14:paraId="1F750E0C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68A8A019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2812D2B3" w14:textId="78808310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1,2,3,4,5</w:t>
            </w:r>
          </w:p>
        </w:tc>
      </w:tr>
      <w:tr w:rsidR="00E3033D" w14:paraId="103E418E" w14:textId="77777777" w:rsidTr="00A5204E">
        <w:tc>
          <w:tcPr>
            <w:tcW w:w="2131" w:type="dxa"/>
          </w:tcPr>
          <w:p w14:paraId="61C0448F" w14:textId="208774B3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2131" w:type="dxa"/>
          </w:tcPr>
          <w:p w14:paraId="2812FE0A" w14:textId="0794CC13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2</w:t>
            </w:r>
          </w:p>
        </w:tc>
        <w:tc>
          <w:tcPr>
            <w:tcW w:w="2131" w:type="dxa"/>
          </w:tcPr>
          <w:p w14:paraId="7BA8822C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0A96C933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55B15CB4" w14:textId="7530E6E8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1,2,3,4,5,6</w:t>
            </w:r>
          </w:p>
        </w:tc>
      </w:tr>
      <w:tr w:rsidR="00E3033D" w14:paraId="1A7169CC" w14:textId="77777777" w:rsidTr="00A5204E">
        <w:tc>
          <w:tcPr>
            <w:tcW w:w="2131" w:type="dxa"/>
          </w:tcPr>
          <w:p w14:paraId="3F65A819" w14:textId="7265AE98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2131" w:type="dxa"/>
          </w:tcPr>
          <w:p w14:paraId="39EE93CF" w14:textId="41E7F82D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3</w:t>
            </w:r>
          </w:p>
        </w:tc>
        <w:tc>
          <w:tcPr>
            <w:tcW w:w="2131" w:type="dxa"/>
          </w:tcPr>
          <w:p w14:paraId="10A9460B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48F0BF4E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56E7ECB9" w14:textId="70175A46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1,2,3,4,5,6,7</w:t>
            </w:r>
          </w:p>
        </w:tc>
      </w:tr>
      <w:tr w:rsidR="00E3033D" w14:paraId="16497790" w14:textId="77777777" w:rsidTr="00A5204E">
        <w:tc>
          <w:tcPr>
            <w:tcW w:w="2131" w:type="dxa"/>
          </w:tcPr>
          <w:p w14:paraId="0BF482DE" w14:textId="7B28B308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2131" w:type="dxa"/>
          </w:tcPr>
          <w:p w14:paraId="3E4D2443" w14:textId="63692E31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4</w:t>
            </w:r>
          </w:p>
        </w:tc>
        <w:tc>
          <w:tcPr>
            <w:tcW w:w="2131" w:type="dxa"/>
          </w:tcPr>
          <w:p w14:paraId="3074FF39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1370023B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4B1240B7" w14:textId="4AEF2358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1,2,3,4,5,6,7,8</w:t>
            </w:r>
          </w:p>
        </w:tc>
      </w:tr>
      <w:tr w:rsidR="00E3033D" w14:paraId="7797A29B" w14:textId="77777777" w:rsidTr="00A5204E">
        <w:tc>
          <w:tcPr>
            <w:tcW w:w="2131" w:type="dxa"/>
          </w:tcPr>
          <w:p w14:paraId="7FC5E7E6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14:paraId="665E4E26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14:paraId="4AE901B6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67F39142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061891A2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E3033D" w14:paraId="2CC02D17" w14:textId="77777777" w:rsidTr="00A5204E">
        <w:tc>
          <w:tcPr>
            <w:tcW w:w="2131" w:type="dxa"/>
          </w:tcPr>
          <w:p w14:paraId="0F45FB57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14:paraId="0AC7E2CB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14:paraId="31544357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08A81FEC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34DD66DE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E3033D" w14:paraId="4056D18F" w14:textId="77777777" w:rsidTr="00A5204E">
        <w:tc>
          <w:tcPr>
            <w:tcW w:w="2131" w:type="dxa"/>
          </w:tcPr>
          <w:p w14:paraId="638E880C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14:paraId="6E061324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14:paraId="7A1943A9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3645A6B4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2919080E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E3033D" w14:paraId="062E2616" w14:textId="77777777" w:rsidTr="00A5204E">
        <w:tc>
          <w:tcPr>
            <w:tcW w:w="2131" w:type="dxa"/>
          </w:tcPr>
          <w:p w14:paraId="5DB237EF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14:paraId="1918B5A0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14:paraId="63FC80E2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68E93C0F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56B2031C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E3033D" w14:paraId="0DA8A9F3" w14:textId="77777777" w:rsidTr="00A5204E">
        <w:tc>
          <w:tcPr>
            <w:tcW w:w="2131" w:type="dxa"/>
          </w:tcPr>
          <w:p w14:paraId="3377D676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14:paraId="176B36C0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1" w:type="dxa"/>
          </w:tcPr>
          <w:p w14:paraId="07201AFA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75B79746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2132" w:type="dxa"/>
          </w:tcPr>
          <w:p w14:paraId="1F3349F3" w14:textId="77777777" w:rsidR="00E3033D" w:rsidRDefault="00E3033D" w:rsidP="00DC30C6">
            <w:pPr>
              <w:tabs>
                <w:tab w:val="left" w:pos="993"/>
                <w:tab w:val="left" w:pos="1843"/>
                <w:tab w:val="center" w:pos="2835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</w:tbl>
    <w:p w14:paraId="740CD041" w14:textId="174FAEEA" w:rsidR="00A5204E" w:rsidRDefault="00A5204E" w:rsidP="00DC30C6">
      <w:pPr>
        <w:tabs>
          <w:tab w:val="left" w:pos="993"/>
          <w:tab w:val="left" w:pos="1843"/>
          <w:tab w:val="center" w:pos="283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92"/>
      </w:pPr>
    </w:p>
    <w:p w14:paraId="50F2E177" w14:textId="2B789CF9" w:rsidR="00A4047B" w:rsidRPr="00DD7C19" w:rsidRDefault="009C39B4" w:rsidP="009C39B4">
      <w:r>
        <w:t xml:space="preserve">  </w:t>
      </w:r>
      <w:r>
        <w:tab/>
        <w:t xml:space="preserve">   c) Le nombre d'opérations de cet algorithme est :  </w:t>
      </w:r>
      <w:r w:rsidR="00A45BF9">
        <w:t>n log(n)</w:t>
      </w:r>
    </w:p>
    <w:p w14:paraId="10C07E21" w14:textId="05AA7D4B" w:rsidR="00A4047B" w:rsidRDefault="009C39B4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t xml:space="preserve">d) La complexité de cet algorithme est :  </w:t>
      </w:r>
      <w:r w:rsidR="00920EAF">
        <w:t>O(n)</w:t>
      </w:r>
      <w:bookmarkStart w:id="0" w:name="_GoBack"/>
      <w:bookmarkEnd w:id="0"/>
    </w:p>
    <w:p w14:paraId="43B3810B" w14:textId="77777777" w:rsidR="00A4047B" w:rsidRPr="003C6EEA" w:rsidRDefault="00A4047B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  <w:rPr>
          <w:rFonts w:ascii="PMingLiU-ExtB" w:eastAsia="PMingLiU-ExtB" w:hAnsi="PMingLiU-ExtB" w:cs="PMingLiU-ExtB"/>
          <w:sz w:val="28"/>
          <w:szCs w:val="28"/>
          <w:rtl/>
        </w:rPr>
      </w:pPr>
    </w:p>
    <w:p w14:paraId="586A60A8" w14:textId="77777777" w:rsidR="003C6EEA" w:rsidRPr="00156D32" w:rsidRDefault="003C6EEA" w:rsidP="00B40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77"/>
        <w:rPr>
          <w:sz w:val="28"/>
          <w:szCs w:val="28"/>
          <w:u w:val="single"/>
        </w:rPr>
      </w:pPr>
      <w:r w:rsidRPr="00156D32">
        <w:rPr>
          <w:sz w:val="28"/>
          <w:szCs w:val="28"/>
          <w:u w:val="single"/>
        </w:rPr>
        <w:t xml:space="preserve">VI) </w:t>
      </w:r>
      <w:r w:rsidR="00156D32" w:rsidRPr="00156D32">
        <w:rPr>
          <w:sz w:val="28"/>
          <w:szCs w:val="28"/>
          <w:u w:val="single"/>
        </w:rPr>
        <w:t>TP à faire</w:t>
      </w:r>
    </w:p>
    <w:p w14:paraId="040AE8D3" w14:textId="77777777" w:rsidR="00C54A2E" w:rsidRDefault="00156D32" w:rsidP="00C54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1) Répondre à t</w:t>
      </w:r>
      <w:r w:rsidR="00C54A2E">
        <w:rPr>
          <w:sz w:val="28"/>
          <w:szCs w:val="28"/>
        </w:rPr>
        <w:t>outes les questions précédentes.</w:t>
      </w:r>
    </w:p>
    <w:p w14:paraId="31928753" w14:textId="77777777" w:rsidR="00C54A2E" w:rsidRDefault="00C54A2E" w:rsidP="00C54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2) Après avoir calcul</w:t>
      </w:r>
      <w:r w:rsidR="0036082D">
        <w:rPr>
          <w:sz w:val="28"/>
          <w:szCs w:val="28"/>
        </w:rPr>
        <w:t>é</w:t>
      </w:r>
      <w:r>
        <w:rPr>
          <w:sz w:val="28"/>
          <w:szCs w:val="28"/>
        </w:rPr>
        <w:t xml:space="preserve"> la complexité des algorithmes, </w:t>
      </w:r>
      <w:r w:rsidR="00B80133">
        <w:rPr>
          <w:sz w:val="28"/>
          <w:szCs w:val="28"/>
        </w:rPr>
        <w:t>c</w:t>
      </w:r>
      <w:r>
        <w:rPr>
          <w:sz w:val="28"/>
          <w:szCs w:val="28"/>
        </w:rPr>
        <w:t xml:space="preserve">lasser </w:t>
      </w:r>
      <w:r w:rsidR="00B80133">
        <w:rPr>
          <w:sz w:val="28"/>
          <w:szCs w:val="28"/>
        </w:rPr>
        <w:t xml:space="preserve">les </w:t>
      </w:r>
      <w:r w:rsidR="0036122B">
        <w:rPr>
          <w:sz w:val="28"/>
          <w:szCs w:val="28"/>
        </w:rPr>
        <w:t>3</w:t>
      </w:r>
      <w:r w:rsidR="00A61187">
        <w:rPr>
          <w:sz w:val="28"/>
          <w:szCs w:val="28"/>
        </w:rPr>
        <w:t xml:space="preserve"> </w:t>
      </w:r>
      <w:r w:rsidR="00B80133">
        <w:rPr>
          <w:sz w:val="28"/>
          <w:szCs w:val="28"/>
        </w:rPr>
        <w:t xml:space="preserve">algorithmes </w:t>
      </w:r>
      <w:r w:rsidR="00335995">
        <w:rPr>
          <w:sz w:val="28"/>
          <w:szCs w:val="28"/>
        </w:rPr>
        <w:t xml:space="preserve">tri par sélection, tri à bulles, tri par insertion, </w:t>
      </w:r>
      <w:r>
        <w:rPr>
          <w:sz w:val="28"/>
          <w:szCs w:val="28"/>
        </w:rPr>
        <w:t>par ordre d’efficacité.</w:t>
      </w:r>
    </w:p>
    <w:p w14:paraId="5D5E361F" w14:textId="77777777" w:rsidR="00156D32" w:rsidRDefault="00C54A2E" w:rsidP="00C54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156D32">
        <w:rPr>
          <w:sz w:val="28"/>
          <w:szCs w:val="28"/>
        </w:rPr>
        <w:t>Écrire l’algorithme de la fonction permutation.</w:t>
      </w:r>
    </w:p>
    <w:p w14:paraId="024F1B3B" w14:textId="77777777" w:rsidR="00156D32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4</w:t>
      </w:r>
      <w:r w:rsidR="00156D32">
        <w:rPr>
          <w:sz w:val="28"/>
          <w:szCs w:val="28"/>
        </w:rPr>
        <w:t>) Écrire les 6 algorithmes en python. Il faudra aussi écrire en python la fonction permutation.</w:t>
      </w:r>
      <w:r w:rsidR="00156D32" w:rsidRPr="00156D32">
        <w:rPr>
          <w:sz w:val="28"/>
          <w:szCs w:val="28"/>
        </w:rPr>
        <w:t xml:space="preserve"> </w:t>
      </w:r>
    </w:p>
    <w:p w14:paraId="2FD4635A" w14:textId="77777777" w:rsidR="00156D32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5</w:t>
      </w:r>
      <w:r w:rsidR="00156D32">
        <w:rPr>
          <w:sz w:val="28"/>
          <w:szCs w:val="28"/>
        </w:rPr>
        <w:t xml:space="preserve">) Écrire on rajoutera des assert </w:t>
      </w:r>
      <w:r w:rsidR="00335995">
        <w:rPr>
          <w:sz w:val="28"/>
          <w:szCs w:val="28"/>
        </w:rPr>
        <w:t xml:space="preserve">de test </w:t>
      </w:r>
      <w:r w:rsidR="0036082D">
        <w:rPr>
          <w:sz w:val="28"/>
          <w:szCs w:val="28"/>
        </w:rPr>
        <w:t>(</w:t>
      </w:r>
      <w:r w:rsidR="00156D32">
        <w:rPr>
          <w:sz w:val="28"/>
          <w:szCs w:val="28"/>
        </w:rPr>
        <w:t xml:space="preserve">au moins 3) </w:t>
      </w:r>
    </w:p>
    <w:p w14:paraId="01F44107" w14:textId="77777777" w:rsidR="00156D32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6</w:t>
      </w:r>
      <w:r w:rsidR="00156D32">
        <w:rPr>
          <w:sz w:val="28"/>
          <w:szCs w:val="28"/>
        </w:rPr>
        <w:t xml:space="preserve">) Rajouter le commentaire </w:t>
      </w:r>
      <w:r w:rsidR="00DC738C">
        <w:rPr>
          <w:sz w:val="28"/>
          <w:szCs w:val="28"/>
        </w:rPr>
        <w:t xml:space="preserve">pour expliquer la fonction. Ce commentaire </w:t>
      </w:r>
      <w:r w:rsidR="00335995">
        <w:rPr>
          <w:sz w:val="28"/>
          <w:szCs w:val="28"/>
        </w:rPr>
        <w:t>doit être</w:t>
      </w:r>
      <w:r w:rsidR="00DC738C">
        <w:rPr>
          <w:sz w:val="28"/>
          <w:szCs w:val="28"/>
        </w:rPr>
        <w:t xml:space="preserve"> visible avec help(</w:t>
      </w:r>
      <w:r w:rsidR="00DC738C" w:rsidRPr="00DC738C">
        <w:rPr>
          <w:i/>
          <w:sz w:val="28"/>
          <w:szCs w:val="28"/>
        </w:rPr>
        <w:t>fonc</w:t>
      </w:r>
      <w:r w:rsidR="00DC738C">
        <w:rPr>
          <w:i/>
          <w:sz w:val="28"/>
          <w:szCs w:val="28"/>
        </w:rPr>
        <w:t>t</w:t>
      </w:r>
      <w:r w:rsidR="00DC738C" w:rsidRPr="00DC738C">
        <w:rPr>
          <w:i/>
          <w:sz w:val="28"/>
          <w:szCs w:val="28"/>
        </w:rPr>
        <w:t>ion</w:t>
      </w:r>
      <w:r w:rsidR="00DC738C">
        <w:rPr>
          <w:sz w:val="28"/>
          <w:szCs w:val="28"/>
        </w:rPr>
        <w:t>)</w:t>
      </w:r>
    </w:p>
    <w:p w14:paraId="126F5F0B" w14:textId="77777777" w:rsidR="00DC738C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7</w:t>
      </w:r>
      <w:r w:rsidR="00156D32">
        <w:rPr>
          <w:sz w:val="28"/>
          <w:szCs w:val="28"/>
        </w:rPr>
        <w:t xml:space="preserve">) </w:t>
      </w:r>
      <w:r w:rsidR="00DC738C">
        <w:rPr>
          <w:sz w:val="28"/>
          <w:szCs w:val="28"/>
        </w:rPr>
        <w:t>Écrire une fonction qui remplira un tableau de n nombres aléatoires compris entre 1 et n</w:t>
      </w:r>
    </w:p>
    <w:p w14:paraId="559DF6FF" w14:textId="77777777" w:rsidR="00156D32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>8</w:t>
      </w:r>
      <w:r w:rsidR="00DC738C">
        <w:rPr>
          <w:sz w:val="28"/>
          <w:szCs w:val="28"/>
        </w:rPr>
        <w:t xml:space="preserve">) Le </w:t>
      </w:r>
      <w:r w:rsidR="00156D32">
        <w:rPr>
          <w:sz w:val="28"/>
          <w:szCs w:val="28"/>
        </w:rPr>
        <w:t xml:space="preserve">programme </w:t>
      </w:r>
      <w:r w:rsidR="00DC738C">
        <w:rPr>
          <w:sz w:val="28"/>
          <w:szCs w:val="28"/>
        </w:rPr>
        <w:t>principal devra à partir d’un tableau aléatoire, afficher les temps de chaque algorithme pour trier ce tableau.</w:t>
      </w:r>
    </w:p>
    <w:p w14:paraId="281988DA" w14:textId="77777777" w:rsidR="00C54A2E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lastRenderedPageBreak/>
        <w:t>On utilisera la fonction time du module time qui donne la date exacte au 10 millionième de seconde</w:t>
      </w:r>
    </w:p>
    <w:p w14:paraId="76A3E277" w14:textId="77777777" w:rsidR="00C54A2E" w:rsidRDefault="00C54A2E" w:rsidP="00DC7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701" w:hanging="283"/>
        <w:rPr>
          <w:sz w:val="28"/>
          <w:szCs w:val="28"/>
        </w:rPr>
      </w:pPr>
      <w:r>
        <w:rPr>
          <w:sz w:val="28"/>
          <w:szCs w:val="28"/>
        </w:rPr>
        <w:t xml:space="preserve">Exemple de résultat : </w:t>
      </w:r>
    </w:p>
    <w:p w14:paraId="0833F62E" w14:textId="77777777" w:rsidR="00A32213" w:rsidRPr="00A32213" w:rsidRDefault="00A32213" w:rsidP="00A32213">
      <w:pPr>
        <w:ind w:left="2127"/>
      </w:pPr>
      <w:r>
        <w:t>Pour le tri à bulle, l</w:t>
      </w:r>
      <w:r w:rsidRPr="00A32213">
        <w:t>e temps d'</w:t>
      </w:r>
      <w:r w:rsidR="0036082D" w:rsidRPr="00A32213">
        <w:t>exécution</w:t>
      </w:r>
      <w:r w:rsidRPr="00A32213">
        <w:t xml:space="preserve"> est : 0.2344 secondes avec un tableau de longueur 1000</w:t>
      </w:r>
    </w:p>
    <w:p w14:paraId="4C77FB6E" w14:textId="77777777" w:rsidR="003C6EEA" w:rsidRDefault="00A32213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27"/>
      </w:pPr>
      <w:r>
        <w:t xml:space="preserve">Pour le tri par </w:t>
      </w:r>
      <w:r w:rsidR="0036082D">
        <w:t>sélection</w:t>
      </w:r>
      <w:r>
        <w:t>, l</w:t>
      </w:r>
      <w:r w:rsidRPr="00A32213">
        <w:t>e temps d'</w:t>
      </w:r>
      <w:r w:rsidR="0036082D" w:rsidRPr="00A32213">
        <w:t>exécution</w:t>
      </w:r>
      <w:r w:rsidRPr="00A32213">
        <w:t xml:space="preserve"> est : 0.0625 s avec un tableau de longueur 1000</w:t>
      </w:r>
    </w:p>
    <w:p w14:paraId="31F5980F" w14:textId="77777777" w:rsidR="00A61187" w:rsidRDefault="00A61187" w:rsidP="00A32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27"/>
      </w:pPr>
    </w:p>
    <w:p w14:paraId="35D73CE9" w14:textId="77777777" w:rsidR="009648DB" w:rsidRPr="00335995" w:rsidRDefault="009648DB" w:rsidP="00451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sectPr w:rsidR="009648DB" w:rsidRPr="00335995" w:rsidSect="00DC738C">
      <w:footerReference w:type="default" r:id="rId9"/>
      <w:footnotePr>
        <w:pos w:val="beneathText"/>
      </w:footnotePr>
      <w:pgSz w:w="11906" w:h="16838"/>
      <w:pgMar w:top="539" w:right="849" w:bottom="449" w:left="540" w:header="720" w:footer="3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098653" w14:textId="77777777" w:rsidR="00DE7A7B" w:rsidRDefault="00DE7A7B">
      <w:r>
        <w:separator/>
      </w:r>
    </w:p>
  </w:endnote>
  <w:endnote w:type="continuationSeparator" w:id="0">
    <w:p w14:paraId="0E467C0C" w14:textId="77777777" w:rsidR="00DE7A7B" w:rsidRDefault="00DE7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PMingLiU-ExtB">
    <w:panose1 w:val="02020500000000000000"/>
    <w:charset w:val="51"/>
    <w:family w:val="auto"/>
    <w:pitch w:val="variable"/>
    <w:sig w:usb0="00000001" w:usb1="08080000" w:usb2="00000010" w:usb3="00000000" w:csb0="001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02ED55" w14:textId="77777777" w:rsidR="00DE7A7B" w:rsidRDefault="00DE7A7B">
    <w:pPr>
      <w:pStyle w:val="Pieddepage"/>
      <w:tabs>
        <w:tab w:val="clear" w:pos="9072"/>
        <w:tab w:val="right" w:pos="8640"/>
      </w:tabs>
    </w:pPr>
    <w:r>
      <w:tab/>
      <w:t xml:space="preserve">  Page </w:t>
    </w:r>
    <w:r>
      <w:fldChar w:fldCharType="begin"/>
    </w:r>
    <w:r>
      <w:instrText xml:space="preserve"> PAGE </w:instrText>
    </w:r>
    <w:r>
      <w:fldChar w:fldCharType="separate"/>
    </w:r>
    <w:r w:rsidR="00920EAF">
      <w:rPr>
        <w:noProof/>
      </w:rPr>
      <w:t>5</w:t>
    </w:r>
    <w:r>
      <w:fldChar w:fldCharType="end"/>
    </w:r>
    <w:r>
      <w:t xml:space="preserve"> sur </w:t>
    </w:r>
    <w:r>
      <w:rPr>
        <w:rStyle w:val="Numrodepage"/>
      </w:rPr>
      <w:t>2</w:t>
    </w:r>
    <w:r>
      <w:rPr>
        <w:rStyle w:val="Numrodepage"/>
      </w:rPr>
      <w:tab/>
    </w:r>
    <w:r>
      <w:rPr>
        <w:rStyle w:val="Numrodepage"/>
      </w:rPr>
      <w:tab/>
    </w: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4878BC" w14:textId="77777777" w:rsidR="00DE7A7B" w:rsidRDefault="00DE7A7B">
      <w:r>
        <w:separator/>
      </w:r>
    </w:p>
  </w:footnote>
  <w:footnote w:type="continuationSeparator" w:id="0">
    <w:p w14:paraId="11CC6AE5" w14:textId="77777777" w:rsidR="00DE7A7B" w:rsidRDefault="00DE7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upperRoman"/>
      <w:pStyle w:val="Titre1"/>
      <w:suff w:val="space"/>
      <w:lvlText w:val="%1)"/>
      <w:lvlJc w:val="left"/>
      <w:pPr>
        <w:tabs>
          <w:tab w:val="num" w:pos="567"/>
        </w:tabs>
        <w:ind w:left="1077" w:hanging="340"/>
      </w:pPr>
      <w:rPr>
        <w:u w:val="none"/>
      </w:rPr>
    </w:lvl>
    <w:lvl w:ilvl="1">
      <w:start w:val="1"/>
      <w:numFmt w:val="decimal"/>
      <w:pStyle w:val="Titre2"/>
      <w:suff w:val="space"/>
      <w:lvlText w:val="%2)"/>
      <w:lvlJc w:val="left"/>
      <w:pPr>
        <w:tabs>
          <w:tab w:val="num" w:pos="397"/>
        </w:tabs>
        <w:ind w:left="1191" w:hanging="340"/>
      </w:pPr>
      <w:rPr>
        <w:u w:val="none"/>
      </w:rPr>
    </w:lvl>
    <w:lvl w:ilvl="2">
      <w:start w:val="1"/>
      <w:numFmt w:val="lowerLetter"/>
      <w:pStyle w:val="Titre3"/>
      <w:suff w:val="space"/>
      <w:lvlText w:val="%3)"/>
      <w:lvlJc w:val="left"/>
      <w:pPr>
        <w:tabs>
          <w:tab w:val="num" w:pos="567"/>
        </w:tabs>
        <w:ind w:left="1647" w:hanging="343"/>
      </w:pPr>
    </w:lvl>
    <w:lvl w:ilvl="3">
      <w:start w:val="1"/>
      <w:numFmt w:val="lowerRoman"/>
      <w:pStyle w:val="Titre4"/>
      <w:suff w:val="space"/>
      <w:lvlText w:val="%4-"/>
      <w:lvlJc w:val="left"/>
      <w:pPr>
        <w:tabs>
          <w:tab w:val="num" w:pos="567"/>
        </w:tabs>
        <w:ind w:left="1928" w:hanging="340"/>
      </w:pPr>
      <w:rPr>
        <w:b/>
        <w:i w:val="0"/>
      </w:rPr>
    </w:lvl>
    <w:lvl w:ilvl="4">
      <w:start w:val="1"/>
      <w:numFmt w:val="decimal"/>
      <w:suff w:val="space"/>
      <w:lvlText w:val="%5-"/>
      <w:lvlJc w:val="left"/>
      <w:pPr>
        <w:tabs>
          <w:tab w:val="num" w:pos="567"/>
        </w:tabs>
        <w:ind w:left="2211" w:hanging="340"/>
      </w:pPr>
    </w:lvl>
    <w:lvl w:ilvl="5">
      <w:start w:val="1"/>
      <w:numFmt w:val="lowerLetter"/>
      <w:suff w:val="space"/>
      <w:lvlText w:val="%6-"/>
      <w:lvlJc w:val="left"/>
      <w:pPr>
        <w:tabs>
          <w:tab w:val="num" w:pos="567"/>
        </w:tabs>
        <w:ind w:left="2495" w:hanging="340"/>
      </w:pPr>
      <w:rPr>
        <w:kern w:val="1"/>
      </w:rPr>
    </w:lvl>
    <w:lvl w:ilvl="6">
      <w:start w:val="1"/>
      <w:numFmt w:val="bullet"/>
      <w:suff w:val="space"/>
      <w:lvlText w:val=""/>
      <w:lvlJc w:val="left"/>
      <w:pPr>
        <w:tabs>
          <w:tab w:val="num" w:pos="567"/>
        </w:tabs>
        <w:ind w:left="1928" w:hanging="227"/>
      </w:pPr>
      <w:rPr>
        <w:rFonts w:ascii="Symbol" w:hAnsi="Symbol"/>
      </w:rPr>
    </w:lvl>
    <w:lvl w:ilvl="7">
      <w:start w:val="1"/>
      <w:numFmt w:val="decimal"/>
      <w:suff w:val="space"/>
      <w:lvlText w:val="%8."/>
      <w:lvlJc w:val="left"/>
      <w:pPr>
        <w:tabs>
          <w:tab w:val="num" w:pos="567"/>
        </w:tabs>
        <w:ind w:left="3062" w:hanging="340"/>
      </w:pPr>
    </w:lvl>
    <w:lvl w:ilvl="8">
      <w:start w:val="1"/>
      <w:numFmt w:val="bullet"/>
      <w:suff w:val="space"/>
      <w:lvlText w:val=""/>
      <w:lvlJc w:val="left"/>
      <w:pPr>
        <w:tabs>
          <w:tab w:val="num" w:pos="567"/>
        </w:tabs>
        <w:ind w:left="1928" w:hanging="227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13"/>
    <w:lvl w:ilvl="0">
      <w:start w:val="1"/>
      <w:numFmt w:val="upperRoman"/>
      <w:pStyle w:val="Listepuces4"/>
      <w:suff w:val="space"/>
      <w:lvlText w:val="%1)"/>
      <w:lvlJc w:val="left"/>
      <w:pPr>
        <w:tabs>
          <w:tab w:val="num" w:pos="0"/>
        </w:tabs>
        <w:ind w:left="510" w:hanging="340"/>
      </w:pPr>
      <w:rPr>
        <w:u w:val="none"/>
      </w:rPr>
    </w:lvl>
    <w:lvl w:ilvl="1">
      <w:start w:val="1"/>
      <w:numFmt w:val="decimal"/>
      <w:suff w:val="space"/>
      <w:lvlText w:val="%2)"/>
      <w:lvlJc w:val="left"/>
      <w:pPr>
        <w:tabs>
          <w:tab w:val="num" w:pos="0"/>
        </w:tabs>
        <w:ind w:left="794" w:hanging="340"/>
      </w:pPr>
      <w:rPr>
        <w:u w:val="none"/>
      </w:rPr>
    </w:lvl>
    <w:lvl w:ilvl="2">
      <w:start w:val="1"/>
      <w:numFmt w:val="lowerLetter"/>
      <w:suff w:val="space"/>
      <w:lvlText w:val="%3)"/>
      <w:lvlJc w:val="left"/>
      <w:pPr>
        <w:tabs>
          <w:tab w:val="num" w:pos="0"/>
        </w:tabs>
        <w:ind w:left="1080" w:hanging="343"/>
      </w:pPr>
    </w:lvl>
    <w:lvl w:ilvl="3">
      <w:start w:val="1"/>
      <w:numFmt w:val="lowerRoman"/>
      <w:suff w:val="space"/>
      <w:lvlText w:val="%4-"/>
      <w:lvlJc w:val="left"/>
      <w:pPr>
        <w:tabs>
          <w:tab w:val="num" w:pos="0"/>
        </w:tabs>
        <w:ind w:left="1361" w:hanging="340"/>
      </w:pPr>
      <w:rPr>
        <w:b/>
        <w:i w:val="0"/>
      </w:rPr>
    </w:lvl>
    <w:lvl w:ilvl="4">
      <w:start w:val="1"/>
      <w:numFmt w:val="decimal"/>
      <w:suff w:val="space"/>
      <w:lvlText w:val="%5-"/>
      <w:lvlJc w:val="left"/>
      <w:pPr>
        <w:tabs>
          <w:tab w:val="num" w:pos="0"/>
        </w:tabs>
        <w:ind w:left="1644" w:hanging="340"/>
      </w:pPr>
    </w:lvl>
    <w:lvl w:ilvl="5">
      <w:start w:val="1"/>
      <w:numFmt w:val="lowerLetter"/>
      <w:suff w:val="space"/>
      <w:lvlText w:val="%6-"/>
      <w:lvlJc w:val="left"/>
      <w:pPr>
        <w:tabs>
          <w:tab w:val="num" w:pos="0"/>
        </w:tabs>
        <w:ind w:left="1928" w:hanging="340"/>
      </w:pPr>
      <w:rPr>
        <w:kern w:val="1"/>
      </w:rPr>
    </w:lvl>
    <w:lvl w:ilvl="6">
      <w:start w:val="1"/>
      <w:numFmt w:val="bullet"/>
      <w:suff w:val="space"/>
      <w:lvlText w:val=""/>
      <w:lvlJc w:val="left"/>
      <w:pPr>
        <w:tabs>
          <w:tab w:val="num" w:pos="0"/>
        </w:tabs>
        <w:ind w:left="1361" w:hanging="227"/>
      </w:pPr>
      <w:rPr>
        <w:rFonts w:ascii="Symbol" w:hAnsi="Symbol"/>
      </w:rPr>
    </w:lvl>
    <w:lvl w:ilvl="7">
      <w:start w:val="1"/>
      <w:numFmt w:val="decimal"/>
      <w:suff w:val="space"/>
      <w:lvlText w:val="%8."/>
      <w:lvlJc w:val="left"/>
      <w:pPr>
        <w:tabs>
          <w:tab w:val="num" w:pos="0"/>
        </w:tabs>
        <w:ind w:left="2495" w:hanging="340"/>
      </w:pPr>
    </w:lvl>
    <w:lvl w:ilvl="8">
      <w:start w:val="1"/>
      <w:numFmt w:val="bullet"/>
      <w:suff w:val="space"/>
      <w:lvlText w:val=""/>
      <w:lvlJc w:val="left"/>
      <w:pPr>
        <w:tabs>
          <w:tab w:val="num" w:pos="0"/>
        </w:tabs>
        <w:ind w:left="1361" w:hanging="227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16"/>
    <w:lvl w:ilvl="0">
      <w:start w:val="1"/>
      <w:numFmt w:val="bullet"/>
      <w:pStyle w:val="Listepuces2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27"/>
    <w:lvl w:ilvl="0">
      <w:start w:val="1"/>
      <w:numFmt w:val="bullet"/>
      <w:pStyle w:val="Listepuces3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60"/>
    <w:lvl w:ilvl="0">
      <w:start w:val="1"/>
      <w:numFmt w:val="bullet"/>
      <w:lvlText w:val=""/>
      <w:lvlJc w:val="left"/>
      <w:pPr>
        <w:tabs>
          <w:tab w:val="num" w:pos="1494"/>
        </w:tabs>
        <w:ind w:left="1361" w:hanging="227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61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0"/>
    <w:lvlOverride w:ilvl="0">
      <w:lvl w:ilvl="0">
        <w:start w:val="1"/>
        <w:numFmt w:val="upperRoman"/>
        <w:pStyle w:val="Titre1"/>
        <w:suff w:val="space"/>
        <w:lvlText w:val="%1)"/>
        <w:lvlJc w:val="left"/>
        <w:pPr>
          <w:ind w:left="1077" w:hanging="340"/>
        </w:pPr>
        <w:rPr>
          <w:rFonts w:hint="default"/>
          <w:u w:val="none"/>
        </w:rPr>
      </w:lvl>
    </w:lvlOverride>
    <w:lvlOverride w:ilvl="1">
      <w:lvl w:ilvl="1">
        <w:start w:val="1"/>
        <w:numFmt w:val="decimal"/>
        <w:pStyle w:val="Titre2"/>
        <w:suff w:val="space"/>
        <w:lvlText w:val="%2)"/>
        <w:lvlJc w:val="left"/>
        <w:pPr>
          <w:ind w:left="1134" w:hanging="340"/>
        </w:pPr>
        <w:rPr>
          <w:rFonts w:hint="default"/>
          <w:u w:val="none"/>
        </w:rPr>
      </w:lvl>
    </w:lvlOverride>
    <w:lvlOverride w:ilvl="2">
      <w:lvl w:ilvl="2">
        <w:start w:val="1"/>
        <w:numFmt w:val="lowerLetter"/>
        <w:pStyle w:val="Titre3"/>
        <w:suff w:val="space"/>
        <w:lvlText w:val="%3)"/>
        <w:lvlJc w:val="left"/>
        <w:pPr>
          <w:ind w:left="1647" w:hanging="343"/>
        </w:pPr>
        <w:rPr>
          <w:rFonts w:hint="default"/>
        </w:rPr>
      </w:lvl>
    </w:lvlOverride>
    <w:lvlOverride w:ilvl="3">
      <w:lvl w:ilvl="3">
        <w:start w:val="1"/>
        <w:numFmt w:val="lowerRoman"/>
        <w:pStyle w:val="Titre4"/>
        <w:suff w:val="space"/>
        <w:lvlText w:val="%4-"/>
        <w:lvlJc w:val="left"/>
        <w:pPr>
          <w:ind w:left="1928" w:hanging="340"/>
        </w:pPr>
        <w:rPr>
          <w:rFonts w:hint="default"/>
          <w:b/>
          <w:i w:val="0"/>
        </w:rPr>
      </w:lvl>
    </w:lvlOverride>
    <w:lvlOverride w:ilvl="4">
      <w:lvl w:ilvl="4">
        <w:start w:val="1"/>
        <w:numFmt w:val="decimal"/>
        <w:suff w:val="space"/>
        <w:lvlText w:val="%5-"/>
        <w:lvlJc w:val="left"/>
        <w:pPr>
          <w:ind w:left="2211" w:hanging="340"/>
        </w:pPr>
        <w:rPr>
          <w:rFonts w:hint="default"/>
        </w:rPr>
      </w:lvl>
    </w:lvlOverride>
    <w:lvlOverride w:ilvl="5">
      <w:lvl w:ilvl="5">
        <w:start w:val="1"/>
        <w:numFmt w:val="lowerLetter"/>
        <w:suff w:val="space"/>
        <w:lvlText w:val="%6-"/>
        <w:lvlJc w:val="left"/>
        <w:pPr>
          <w:ind w:left="2495" w:hanging="340"/>
        </w:pPr>
        <w:rPr>
          <w:rFonts w:hint="default"/>
          <w:kern w:val="1"/>
        </w:rPr>
      </w:lvl>
    </w:lvlOverride>
    <w:lvlOverride w:ilvl="6">
      <w:lvl w:ilvl="6">
        <w:start w:val="1"/>
        <w:numFmt w:val="bullet"/>
        <w:suff w:val="space"/>
        <w:lvlText w:val=""/>
        <w:lvlJc w:val="left"/>
        <w:pPr>
          <w:ind w:left="1928" w:hanging="227"/>
        </w:pPr>
        <w:rPr>
          <w:rFonts w:ascii="Symbol" w:hAnsi="Symbol" w:hint="default"/>
        </w:rPr>
      </w:lvl>
    </w:lvlOverride>
    <w:lvlOverride w:ilvl="7">
      <w:lvl w:ilvl="7">
        <w:start w:val="1"/>
        <w:numFmt w:val="decimal"/>
        <w:suff w:val="space"/>
        <w:lvlText w:val="%8."/>
        <w:lvlJc w:val="left"/>
        <w:pPr>
          <w:ind w:left="3062" w:hanging="340"/>
        </w:pPr>
        <w:rPr>
          <w:rFonts w:hint="default"/>
        </w:rPr>
      </w:lvl>
    </w:lvlOverride>
    <w:lvlOverride w:ilvl="8">
      <w:lvl w:ilvl="8">
        <w:start w:val="1"/>
        <w:numFmt w:val="bullet"/>
        <w:suff w:val="space"/>
        <w:lvlText w:val=""/>
        <w:lvlJc w:val="left"/>
        <w:pPr>
          <w:ind w:left="1928" w:hanging="227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9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638F"/>
    <w:rsid w:val="000027C9"/>
    <w:rsid w:val="0001598F"/>
    <w:rsid w:val="00044E3F"/>
    <w:rsid w:val="00082608"/>
    <w:rsid w:val="000B0A6B"/>
    <w:rsid w:val="000B370B"/>
    <w:rsid w:val="000C4A23"/>
    <w:rsid w:val="000E0D87"/>
    <w:rsid w:val="000E514B"/>
    <w:rsid w:val="00125710"/>
    <w:rsid w:val="00151A06"/>
    <w:rsid w:val="00152999"/>
    <w:rsid w:val="00156D32"/>
    <w:rsid w:val="0017797D"/>
    <w:rsid w:val="001A1090"/>
    <w:rsid w:val="001B3714"/>
    <w:rsid w:val="001B4EE3"/>
    <w:rsid w:val="001B7C41"/>
    <w:rsid w:val="001C2883"/>
    <w:rsid w:val="001C44EA"/>
    <w:rsid w:val="002057D0"/>
    <w:rsid w:val="00237490"/>
    <w:rsid w:val="002E37BE"/>
    <w:rsid w:val="002F1AFB"/>
    <w:rsid w:val="00316E1A"/>
    <w:rsid w:val="00322D7B"/>
    <w:rsid w:val="00335995"/>
    <w:rsid w:val="0034401A"/>
    <w:rsid w:val="0036082D"/>
    <w:rsid w:val="0036122B"/>
    <w:rsid w:val="0037037A"/>
    <w:rsid w:val="00376885"/>
    <w:rsid w:val="003A5516"/>
    <w:rsid w:val="003C6EEA"/>
    <w:rsid w:val="003F4778"/>
    <w:rsid w:val="00400A8E"/>
    <w:rsid w:val="004105BE"/>
    <w:rsid w:val="004510F3"/>
    <w:rsid w:val="00457955"/>
    <w:rsid w:val="00460A99"/>
    <w:rsid w:val="004637B4"/>
    <w:rsid w:val="00476257"/>
    <w:rsid w:val="004917F6"/>
    <w:rsid w:val="004B3B86"/>
    <w:rsid w:val="004F43F1"/>
    <w:rsid w:val="00523075"/>
    <w:rsid w:val="00543752"/>
    <w:rsid w:val="005630B3"/>
    <w:rsid w:val="00582300"/>
    <w:rsid w:val="00586F51"/>
    <w:rsid w:val="005902B0"/>
    <w:rsid w:val="005921BE"/>
    <w:rsid w:val="00593933"/>
    <w:rsid w:val="005973DA"/>
    <w:rsid w:val="005A5868"/>
    <w:rsid w:val="005A612B"/>
    <w:rsid w:val="005D63B4"/>
    <w:rsid w:val="006200AE"/>
    <w:rsid w:val="00657D12"/>
    <w:rsid w:val="00671D5D"/>
    <w:rsid w:val="006A280B"/>
    <w:rsid w:val="006E54A9"/>
    <w:rsid w:val="007134CB"/>
    <w:rsid w:val="007156BA"/>
    <w:rsid w:val="00752CC9"/>
    <w:rsid w:val="00787070"/>
    <w:rsid w:val="00790AAF"/>
    <w:rsid w:val="00794C0F"/>
    <w:rsid w:val="007A7481"/>
    <w:rsid w:val="007D6560"/>
    <w:rsid w:val="007E5034"/>
    <w:rsid w:val="00800EAD"/>
    <w:rsid w:val="008011FD"/>
    <w:rsid w:val="00804EFF"/>
    <w:rsid w:val="00817855"/>
    <w:rsid w:val="00877C82"/>
    <w:rsid w:val="0088400B"/>
    <w:rsid w:val="008871BE"/>
    <w:rsid w:val="008A06A1"/>
    <w:rsid w:val="008A6383"/>
    <w:rsid w:val="00920EAF"/>
    <w:rsid w:val="009444F6"/>
    <w:rsid w:val="009648DB"/>
    <w:rsid w:val="009955A0"/>
    <w:rsid w:val="009C39B4"/>
    <w:rsid w:val="009C5268"/>
    <w:rsid w:val="009E74E0"/>
    <w:rsid w:val="00A1397E"/>
    <w:rsid w:val="00A16FDC"/>
    <w:rsid w:val="00A32213"/>
    <w:rsid w:val="00A4047B"/>
    <w:rsid w:val="00A45BF9"/>
    <w:rsid w:val="00A5204E"/>
    <w:rsid w:val="00A61187"/>
    <w:rsid w:val="00A738E1"/>
    <w:rsid w:val="00AB6F99"/>
    <w:rsid w:val="00AD1F4F"/>
    <w:rsid w:val="00AD488A"/>
    <w:rsid w:val="00AF4D96"/>
    <w:rsid w:val="00B400A7"/>
    <w:rsid w:val="00B7397D"/>
    <w:rsid w:val="00B76674"/>
    <w:rsid w:val="00B80133"/>
    <w:rsid w:val="00BB5B01"/>
    <w:rsid w:val="00BC373A"/>
    <w:rsid w:val="00BE01C2"/>
    <w:rsid w:val="00C2014C"/>
    <w:rsid w:val="00C25859"/>
    <w:rsid w:val="00C54A2E"/>
    <w:rsid w:val="00C54A7D"/>
    <w:rsid w:val="00C81ABF"/>
    <w:rsid w:val="00CA4059"/>
    <w:rsid w:val="00CA6320"/>
    <w:rsid w:val="00CF30CF"/>
    <w:rsid w:val="00D17471"/>
    <w:rsid w:val="00D21AEA"/>
    <w:rsid w:val="00D363BE"/>
    <w:rsid w:val="00D76207"/>
    <w:rsid w:val="00DB011A"/>
    <w:rsid w:val="00DC30C6"/>
    <w:rsid w:val="00DC738C"/>
    <w:rsid w:val="00DD7C19"/>
    <w:rsid w:val="00DE1578"/>
    <w:rsid w:val="00DE7A7B"/>
    <w:rsid w:val="00E06641"/>
    <w:rsid w:val="00E1447D"/>
    <w:rsid w:val="00E3033D"/>
    <w:rsid w:val="00E52DEE"/>
    <w:rsid w:val="00E6670E"/>
    <w:rsid w:val="00E85D62"/>
    <w:rsid w:val="00F05161"/>
    <w:rsid w:val="00F05D54"/>
    <w:rsid w:val="00F0638F"/>
    <w:rsid w:val="00F1528A"/>
    <w:rsid w:val="00F2025F"/>
    <w:rsid w:val="00F84346"/>
    <w:rsid w:val="00FA125B"/>
    <w:rsid w:val="00FF1A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7DC2B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885"/>
    <w:rPr>
      <w:sz w:val="24"/>
      <w:szCs w:val="24"/>
    </w:rPr>
  </w:style>
  <w:style w:type="paragraph" w:styleId="Titre1">
    <w:name w:val="heading 1"/>
    <w:basedOn w:val="Normal"/>
    <w:next w:val="Normal"/>
    <w:qFormat/>
    <w:rsid w:val="001A1090"/>
    <w:pPr>
      <w:keepNext/>
      <w:numPr>
        <w:numId w:val="1"/>
      </w:numPr>
      <w:outlineLvl w:val="0"/>
    </w:pPr>
    <w:rPr>
      <w:bCs/>
      <w:sz w:val="28"/>
      <w:u w:val="single"/>
    </w:rPr>
  </w:style>
  <w:style w:type="paragraph" w:styleId="Titre2">
    <w:name w:val="heading 2"/>
    <w:basedOn w:val="Normal"/>
    <w:next w:val="Titre3"/>
    <w:qFormat/>
    <w:rsid w:val="001A1090"/>
    <w:pPr>
      <w:numPr>
        <w:ilvl w:val="1"/>
        <w:numId w:val="1"/>
      </w:numPr>
      <w:outlineLvl w:val="1"/>
    </w:pPr>
    <w:rPr>
      <w:rFonts w:eastAsia="Arial Unicode MS" w:cs="Arial Unicode MS"/>
      <w:bCs/>
      <w:szCs w:val="36"/>
      <w:u w:val="single"/>
    </w:rPr>
  </w:style>
  <w:style w:type="paragraph" w:styleId="Titre3">
    <w:name w:val="heading 3"/>
    <w:basedOn w:val="Normal"/>
    <w:next w:val="Titre4"/>
    <w:qFormat/>
    <w:rsid w:val="001A1090"/>
    <w:pPr>
      <w:numPr>
        <w:ilvl w:val="2"/>
        <w:numId w:val="1"/>
      </w:numPr>
      <w:tabs>
        <w:tab w:val="left" w:pos="1134"/>
      </w:tabs>
      <w:outlineLvl w:val="2"/>
    </w:pPr>
    <w:rPr>
      <w:rFonts w:eastAsia="Arial Unicode MS" w:cs="Arial Unicode MS"/>
      <w:bCs/>
      <w:szCs w:val="27"/>
    </w:rPr>
  </w:style>
  <w:style w:type="paragraph" w:styleId="Titre4">
    <w:name w:val="heading 4"/>
    <w:basedOn w:val="Normal"/>
    <w:next w:val="Titre5"/>
    <w:qFormat/>
    <w:rsid w:val="001A1090"/>
    <w:pPr>
      <w:numPr>
        <w:ilvl w:val="3"/>
        <w:numId w:val="1"/>
      </w:numPr>
      <w:tabs>
        <w:tab w:val="left" w:pos="1134"/>
      </w:tabs>
      <w:outlineLvl w:val="3"/>
    </w:pPr>
    <w:rPr>
      <w:rFonts w:eastAsia="Arial Unicode MS" w:cs="Arial Unicode MS"/>
      <w:bCs/>
    </w:rPr>
  </w:style>
  <w:style w:type="paragraph" w:styleId="Titre5">
    <w:name w:val="heading 5"/>
    <w:basedOn w:val="Normal"/>
    <w:next w:val="Normal"/>
    <w:qFormat/>
    <w:rsid w:val="001A1090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sid w:val="001A1090"/>
    <w:rPr>
      <w:rFonts w:ascii="Symbol" w:hAnsi="Symbol"/>
    </w:rPr>
  </w:style>
  <w:style w:type="character" w:customStyle="1" w:styleId="WW8Num3z0">
    <w:name w:val="WW8Num3z0"/>
    <w:rsid w:val="001A1090"/>
    <w:rPr>
      <w:rFonts w:ascii="Symbol" w:hAnsi="Symbol"/>
    </w:rPr>
  </w:style>
  <w:style w:type="character" w:customStyle="1" w:styleId="WW8Num4z0">
    <w:name w:val="WW8Num4z0"/>
    <w:rsid w:val="001A1090"/>
    <w:rPr>
      <w:rFonts w:ascii="Symbol" w:hAnsi="Symbol"/>
    </w:rPr>
  </w:style>
  <w:style w:type="character" w:customStyle="1" w:styleId="WW8Num5z0">
    <w:name w:val="WW8Num5z0"/>
    <w:rsid w:val="001A1090"/>
    <w:rPr>
      <w:rFonts w:ascii="Symbol" w:hAnsi="Symbol"/>
    </w:rPr>
  </w:style>
  <w:style w:type="character" w:customStyle="1" w:styleId="WW8Num6z0">
    <w:name w:val="WW8Num6z0"/>
    <w:rsid w:val="001A1090"/>
    <w:rPr>
      <w:rFonts w:ascii="Symbol" w:eastAsia="Times New Roman" w:hAnsi="Symbol" w:cs="Times New Roman"/>
    </w:rPr>
  </w:style>
  <w:style w:type="character" w:customStyle="1" w:styleId="WW8Num6z1">
    <w:name w:val="WW8Num6z1"/>
    <w:rsid w:val="001A1090"/>
    <w:rPr>
      <w:rFonts w:ascii="Courier New" w:hAnsi="Courier New"/>
    </w:rPr>
  </w:style>
  <w:style w:type="character" w:customStyle="1" w:styleId="WW8Num6z2">
    <w:name w:val="WW8Num6z2"/>
    <w:rsid w:val="001A1090"/>
    <w:rPr>
      <w:rFonts w:ascii="Wingdings" w:hAnsi="Wingdings"/>
    </w:rPr>
  </w:style>
  <w:style w:type="character" w:customStyle="1" w:styleId="WW8Num6z3">
    <w:name w:val="WW8Num6z3"/>
    <w:rsid w:val="001A1090"/>
    <w:rPr>
      <w:rFonts w:ascii="Symbol" w:hAnsi="Symbol"/>
    </w:rPr>
  </w:style>
  <w:style w:type="character" w:customStyle="1" w:styleId="WW8Num7z0">
    <w:name w:val="WW8Num7z0"/>
    <w:rsid w:val="001A1090"/>
    <w:rPr>
      <w:rFonts w:ascii="Symbol" w:eastAsia="Times New Roman" w:hAnsi="Symbol" w:cs="Times New Roman"/>
    </w:rPr>
  </w:style>
  <w:style w:type="character" w:customStyle="1" w:styleId="WW8Num7z1">
    <w:name w:val="WW8Num7z1"/>
    <w:rsid w:val="001A1090"/>
    <w:rPr>
      <w:rFonts w:ascii="Courier New" w:hAnsi="Courier New"/>
    </w:rPr>
  </w:style>
  <w:style w:type="character" w:customStyle="1" w:styleId="WW8Num7z2">
    <w:name w:val="WW8Num7z2"/>
    <w:rsid w:val="001A1090"/>
    <w:rPr>
      <w:rFonts w:ascii="Wingdings" w:hAnsi="Wingdings"/>
    </w:rPr>
  </w:style>
  <w:style w:type="character" w:customStyle="1" w:styleId="WW8Num7z3">
    <w:name w:val="WW8Num7z3"/>
    <w:rsid w:val="001A1090"/>
    <w:rPr>
      <w:rFonts w:ascii="Symbol" w:hAnsi="Symbol"/>
    </w:rPr>
  </w:style>
  <w:style w:type="character" w:customStyle="1" w:styleId="WW8Num9z0">
    <w:name w:val="WW8Num9z0"/>
    <w:rsid w:val="001A1090"/>
    <w:rPr>
      <w:rFonts w:ascii="Symbol" w:eastAsia="Times New Roman" w:hAnsi="Symbol" w:cs="Times New Roman"/>
    </w:rPr>
  </w:style>
  <w:style w:type="character" w:customStyle="1" w:styleId="WW8Num9z1">
    <w:name w:val="WW8Num9z1"/>
    <w:rsid w:val="001A1090"/>
    <w:rPr>
      <w:rFonts w:ascii="Courier New" w:hAnsi="Courier New"/>
    </w:rPr>
  </w:style>
  <w:style w:type="character" w:customStyle="1" w:styleId="WW8Num9z2">
    <w:name w:val="WW8Num9z2"/>
    <w:rsid w:val="001A1090"/>
    <w:rPr>
      <w:rFonts w:ascii="Wingdings" w:hAnsi="Wingdings"/>
    </w:rPr>
  </w:style>
  <w:style w:type="character" w:customStyle="1" w:styleId="WW8Num9z3">
    <w:name w:val="WW8Num9z3"/>
    <w:rsid w:val="001A1090"/>
    <w:rPr>
      <w:rFonts w:ascii="Symbol" w:hAnsi="Symbol"/>
    </w:rPr>
  </w:style>
  <w:style w:type="character" w:customStyle="1" w:styleId="WW8Num10z5">
    <w:name w:val="WW8Num10z5"/>
    <w:rsid w:val="001A1090"/>
    <w:rPr>
      <w:kern w:val="1"/>
    </w:rPr>
  </w:style>
  <w:style w:type="character" w:customStyle="1" w:styleId="WW8Num11z0">
    <w:name w:val="WW8Num11z0"/>
    <w:rsid w:val="001A1090"/>
    <w:rPr>
      <w:rFonts w:ascii="Symbol" w:eastAsia="Times New Roman" w:hAnsi="Symbol" w:cs="Times New Roman"/>
    </w:rPr>
  </w:style>
  <w:style w:type="character" w:customStyle="1" w:styleId="WW8Num11z1">
    <w:name w:val="WW8Num11z1"/>
    <w:rsid w:val="001A1090"/>
    <w:rPr>
      <w:rFonts w:ascii="Courier New" w:hAnsi="Courier New"/>
    </w:rPr>
  </w:style>
  <w:style w:type="character" w:customStyle="1" w:styleId="WW8Num11z2">
    <w:name w:val="WW8Num11z2"/>
    <w:rsid w:val="001A1090"/>
    <w:rPr>
      <w:rFonts w:ascii="Wingdings" w:hAnsi="Wingdings"/>
    </w:rPr>
  </w:style>
  <w:style w:type="character" w:customStyle="1" w:styleId="WW8Num11z3">
    <w:name w:val="WW8Num11z3"/>
    <w:rsid w:val="001A1090"/>
    <w:rPr>
      <w:rFonts w:ascii="Symbol" w:hAnsi="Symbol"/>
    </w:rPr>
  </w:style>
  <w:style w:type="character" w:customStyle="1" w:styleId="WW8Num12z0">
    <w:name w:val="WW8Num12z0"/>
    <w:rsid w:val="001A1090"/>
    <w:rPr>
      <w:rFonts w:ascii="Symbol" w:eastAsia="Times New Roman" w:hAnsi="Symbol" w:cs="Times New Roman"/>
    </w:rPr>
  </w:style>
  <w:style w:type="character" w:customStyle="1" w:styleId="WW8Num12z1">
    <w:name w:val="WW8Num12z1"/>
    <w:rsid w:val="001A1090"/>
    <w:rPr>
      <w:rFonts w:ascii="Courier New" w:hAnsi="Courier New"/>
    </w:rPr>
  </w:style>
  <w:style w:type="character" w:customStyle="1" w:styleId="WW8Num12z2">
    <w:name w:val="WW8Num12z2"/>
    <w:rsid w:val="001A1090"/>
    <w:rPr>
      <w:rFonts w:ascii="Wingdings" w:hAnsi="Wingdings"/>
    </w:rPr>
  </w:style>
  <w:style w:type="character" w:customStyle="1" w:styleId="WW8Num12z3">
    <w:name w:val="WW8Num12z3"/>
    <w:rsid w:val="001A1090"/>
    <w:rPr>
      <w:rFonts w:ascii="Symbol" w:hAnsi="Symbol"/>
    </w:rPr>
  </w:style>
  <w:style w:type="character" w:customStyle="1" w:styleId="WW8Num13z0">
    <w:name w:val="WW8Num13z0"/>
    <w:rsid w:val="001A1090"/>
    <w:rPr>
      <w:u w:val="none"/>
    </w:rPr>
  </w:style>
  <w:style w:type="character" w:customStyle="1" w:styleId="WW8Num13z3">
    <w:name w:val="WW8Num13z3"/>
    <w:rsid w:val="001A1090"/>
    <w:rPr>
      <w:b/>
      <w:i w:val="0"/>
    </w:rPr>
  </w:style>
  <w:style w:type="character" w:customStyle="1" w:styleId="WW8Num13z5">
    <w:name w:val="WW8Num13z5"/>
    <w:rsid w:val="001A1090"/>
    <w:rPr>
      <w:kern w:val="1"/>
    </w:rPr>
  </w:style>
  <w:style w:type="character" w:customStyle="1" w:styleId="WW8Num13z6">
    <w:name w:val="WW8Num13z6"/>
    <w:rsid w:val="001A1090"/>
    <w:rPr>
      <w:rFonts w:ascii="Symbol" w:hAnsi="Symbol"/>
    </w:rPr>
  </w:style>
  <w:style w:type="character" w:customStyle="1" w:styleId="WW8Num14z5">
    <w:name w:val="WW8Num14z5"/>
    <w:rsid w:val="001A1090"/>
    <w:rPr>
      <w:kern w:val="1"/>
    </w:rPr>
  </w:style>
  <w:style w:type="character" w:customStyle="1" w:styleId="WW8Num15z0">
    <w:name w:val="WW8Num15z0"/>
    <w:rsid w:val="001A1090"/>
    <w:rPr>
      <w:rFonts w:ascii="Symbol" w:hAnsi="Symbol"/>
    </w:rPr>
  </w:style>
  <w:style w:type="character" w:customStyle="1" w:styleId="WW8Num15z1">
    <w:name w:val="WW8Num15z1"/>
    <w:rsid w:val="001A1090"/>
    <w:rPr>
      <w:rFonts w:ascii="Courier New" w:hAnsi="Courier New"/>
    </w:rPr>
  </w:style>
  <w:style w:type="character" w:customStyle="1" w:styleId="WW8Num15z2">
    <w:name w:val="WW8Num15z2"/>
    <w:rsid w:val="001A1090"/>
    <w:rPr>
      <w:rFonts w:ascii="Wingdings" w:hAnsi="Wingdings"/>
    </w:rPr>
  </w:style>
  <w:style w:type="character" w:customStyle="1" w:styleId="WW8Num16z0">
    <w:name w:val="WW8Num16z0"/>
    <w:rsid w:val="001A1090"/>
    <w:rPr>
      <w:rFonts w:ascii="Symbol" w:hAnsi="Symbol"/>
    </w:rPr>
  </w:style>
  <w:style w:type="character" w:customStyle="1" w:styleId="WW8Num16z1">
    <w:name w:val="WW8Num16z1"/>
    <w:rsid w:val="001A1090"/>
    <w:rPr>
      <w:rFonts w:ascii="Courier New" w:hAnsi="Courier New"/>
    </w:rPr>
  </w:style>
  <w:style w:type="character" w:customStyle="1" w:styleId="WW8Num16z2">
    <w:name w:val="WW8Num16z2"/>
    <w:rsid w:val="001A1090"/>
    <w:rPr>
      <w:rFonts w:ascii="Wingdings" w:hAnsi="Wingdings"/>
    </w:rPr>
  </w:style>
  <w:style w:type="character" w:customStyle="1" w:styleId="WW8Num17z4">
    <w:name w:val="WW8Num17z4"/>
    <w:rsid w:val="001A1090"/>
    <w:rPr>
      <w:rFonts w:ascii="Symbol" w:hAnsi="Symbol"/>
      <w:color w:val="auto"/>
    </w:rPr>
  </w:style>
  <w:style w:type="character" w:customStyle="1" w:styleId="WW8Num18z5">
    <w:name w:val="WW8Num18z5"/>
    <w:rsid w:val="001A1090"/>
    <w:rPr>
      <w:kern w:val="1"/>
    </w:rPr>
  </w:style>
  <w:style w:type="character" w:customStyle="1" w:styleId="WW8Num19z0">
    <w:name w:val="WW8Num19z0"/>
    <w:rsid w:val="001A1090"/>
    <w:rPr>
      <w:rFonts w:ascii="Symbol" w:hAnsi="Symbol"/>
    </w:rPr>
  </w:style>
  <w:style w:type="character" w:customStyle="1" w:styleId="WW8Num19z1">
    <w:name w:val="WW8Num19z1"/>
    <w:rsid w:val="001A1090"/>
    <w:rPr>
      <w:rFonts w:ascii="Courier New" w:hAnsi="Courier New"/>
    </w:rPr>
  </w:style>
  <w:style w:type="character" w:customStyle="1" w:styleId="WW8Num19z2">
    <w:name w:val="WW8Num19z2"/>
    <w:rsid w:val="001A1090"/>
    <w:rPr>
      <w:rFonts w:ascii="Wingdings" w:hAnsi="Wingdings"/>
    </w:rPr>
  </w:style>
  <w:style w:type="character" w:customStyle="1" w:styleId="WW8Num21z4">
    <w:name w:val="WW8Num21z4"/>
    <w:rsid w:val="001A1090"/>
    <w:rPr>
      <w:rFonts w:ascii="Symbol" w:hAnsi="Symbol"/>
      <w:color w:val="auto"/>
    </w:rPr>
  </w:style>
  <w:style w:type="character" w:customStyle="1" w:styleId="WW8Num21z5">
    <w:name w:val="WW8Num21z5"/>
    <w:rsid w:val="001A1090"/>
    <w:rPr>
      <w:kern w:val="1"/>
    </w:rPr>
  </w:style>
  <w:style w:type="character" w:customStyle="1" w:styleId="WW8Num22z4">
    <w:name w:val="WW8Num22z4"/>
    <w:rsid w:val="001A1090"/>
    <w:rPr>
      <w:rFonts w:ascii="Symbol" w:hAnsi="Symbol"/>
      <w:color w:val="auto"/>
    </w:rPr>
  </w:style>
  <w:style w:type="character" w:customStyle="1" w:styleId="WW8Num23z4">
    <w:name w:val="WW8Num23z4"/>
    <w:rsid w:val="001A1090"/>
    <w:rPr>
      <w:rFonts w:ascii="Symbol" w:hAnsi="Symbol"/>
      <w:color w:val="auto"/>
    </w:rPr>
  </w:style>
  <w:style w:type="character" w:customStyle="1" w:styleId="WW8Num24z0">
    <w:name w:val="WW8Num24z0"/>
    <w:rsid w:val="001A1090"/>
    <w:rPr>
      <w:rFonts w:ascii="Symbol" w:hAnsi="Symbol"/>
    </w:rPr>
  </w:style>
  <w:style w:type="character" w:customStyle="1" w:styleId="WW8Num24z1">
    <w:name w:val="WW8Num24z1"/>
    <w:rsid w:val="001A1090"/>
    <w:rPr>
      <w:rFonts w:ascii="Courier New" w:hAnsi="Courier New"/>
    </w:rPr>
  </w:style>
  <w:style w:type="character" w:customStyle="1" w:styleId="WW8Num24z2">
    <w:name w:val="WW8Num24z2"/>
    <w:rsid w:val="001A1090"/>
    <w:rPr>
      <w:rFonts w:ascii="Wingdings" w:hAnsi="Wingdings"/>
    </w:rPr>
  </w:style>
  <w:style w:type="character" w:customStyle="1" w:styleId="WW8Num25z0">
    <w:name w:val="WW8Num25z0"/>
    <w:rsid w:val="001A1090"/>
    <w:rPr>
      <w:rFonts w:ascii="Symbol" w:eastAsia="Times New Roman" w:hAnsi="Symbol" w:cs="Times New Roman"/>
    </w:rPr>
  </w:style>
  <w:style w:type="character" w:customStyle="1" w:styleId="WW8Num25z1">
    <w:name w:val="WW8Num25z1"/>
    <w:rsid w:val="001A1090"/>
    <w:rPr>
      <w:rFonts w:ascii="Courier New" w:hAnsi="Courier New"/>
    </w:rPr>
  </w:style>
  <w:style w:type="character" w:customStyle="1" w:styleId="WW8Num25z2">
    <w:name w:val="WW8Num25z2"/>
    <w:rsid w:val="001A1090"/>
    <w:rPr>
      <w:rFonts w:ascii="Wingdings" w:hAnsi="Wingdings"/>
    </w:rPr>
  </w:style>
  <w:style w:type="character" w:customStyle="1" w:styleId="WW8Num25z3">
    <w:name w:val="WW8Num25z3"/>
    <w:rsid w:val="001A1090"/>
    <w:rPr>
      <w:rFonts w:ascii="Symbol" w:hAnsi="Symbol"/>
    </w:rPr>
  </w:style>
  <w:style w:type="character" w:customStyle="1" w:styleId="WW8Num26z0">
    <w:name w:val="WW8Num26z0"/>
    <w:rsid w:val="001A1090"/>
    <w:rPr>
      <w:rFonts w:ascii="Symbol" w:hAnsi="Symbol"/>
      <w:sz w:val="20"/>
    </w:rPr>
  </w:style>
  <w:style w:type="character" w:customStyle="1" w:styleId="WW8Num26z1">
    <w:name w:val="WW8Num26z1"/>
    <w:rsid w:val="001A1090"/>
    <w:rPr>
      <w:rFonts w:ascii="Courier New" w:hAnsi="Courier New"/>
      <w:sz w:val="20"/>
    </w:rPr>
  </w:style>
  <w:style w:type="character" w:customStyle="1" w:styleId="WW8Num26z2">
    <w:name w:val="WW8Num26z2"/>
    <w:rsid w:val="001A1090"/>
    <w:rPr>
      <w:rFonts w:ascii="Wingdings" w:hAnsi="Wingdings"/>
      <w:sz w:val="20"/>
    </w:rPr>
  </w:style>
  <w:style w:type="character" w:customStyle="1" w:styleId="WW8Num27z0">
    <w:name w:val="WW8Num27z0"/>
    <w:rsid w:val="001A1090"/>
    <w:rPr>
      <w:rFonts w:ascii="Symbol" w:hAnsi="Symbol"/>
    </w:rPr>
  </w:style>
  <w:style w:type="character" w:customStyle="1" w:styleId="WW8Num27z1">
    <w:name w:val="WW8Num27z1"/>
    <w:rsid w:val="001A1090"/>
    <w:rPr>
      <w:rFonts w:ascii="Courier New" w:hAnsi="Courier New"/>
    </w:rPr>
  </w:style>
  <w:style w:type="character" w:customStyle="1" w:styleId="WW8Num27z2">
    <w:name w:val="WW8Num27z2"/>
    <w:rsid w:val="001A1090"/>
    <w:rPr>
      <w:rFonts w:ascii="Wingdings" w:hAnsi="Wingdings"/>
    </w:rPr>
  </w:style>
  <w:style w:type="character" w:customStyle="1" w:styleId="WW8Num30z0">
    <w:name w:val="WW8Num30z0"/>
    <w:rsid w:val="001A1090"/>
    <w:rPr>
      <w:rFonts w:ascii="Symbol" w:hAnsi="Symbol"/>
    </w:rPr>
  </w:style>
  <w:style w:type="character" w:customStyle="1" w:styleId="WW8Num30z1">
    <w:name w:val="WW8Num30z1"/>
    <w:rsid w:val="001A1090"/>
    <w:rPr>
      <w:rFonts w:ascii="Courier New" w:hAnsi="Courier New"/>
    </w:rPr>
  </w:style>
  <w:style w:type="character" w:customStyle="1" w:styleId="WW8Num30z2">
    <w:name w:val="WW8Num30z2"/>
    <w:rsid w:val="001A1090"/>
    <w:rPr>
      <w:rFonts w:ascii="Wingdings" w:hAnsi="Wingdings"/>
    </w:rPr>
  </w:style>
  <w:style w:type="character" w:customStyle="1" w:styleId="WW8Num31z0">
    <w:name w:val="WW8Num31z0"/>
    <w:rsid w:val="001A1090"/>
    <w:rPr>
      <w:rFonts w:ascii="Symbol" w:eastAsia="Times New Roman" w:hAnsi="Symbol" w:cs="Times New Roman"/>
    </w:rPr>
  </w:style>
  <w:style w:type="character" w:customStyle="1" w:styleId="WW8Num31z1">
    <w:name w:val="WW8Num31z1"/>
    <w:rsid w:val="001A1090"/>
    <w:rPr>
      <w:rFonts w:ascii="Courier New" w:hAnsi="Courier New"/>
    </w:rPr>
  </w:style>
  <w:style w:type="character" w:customStyle="1" w:styleId="WW8Num31z2">
    <w:name w:val="WW8Num31z2"/>
    <w:rsid w:val="001A1090"/>
    <w:rPr>
      <w:rFonts w:ascii="Wingdings" w:hAnsi="Wingdings"/>
    </w:rPr>
  </w:style>
  <w:style w:type="character" w:customStyle="1" w:styleId="WW8Num31z3">
    <w:name w:val="WW8Num31z3"/>
    <w:rsid w:val="001A1090"/>
    <w:rPr>
      <w:rFonts w:ascii="Symbol" w:hAnsi="Symbol"/>
    </w:rPr>
  </w:style>
  <w:style w:type="character" w:customStyle="1" w:styleId="WW8Num32z0">
    <w:name w:val="WW8Num32z0"/>
    <w:rsid w:val="001A1090"/>
    <w:rPr>
      <w:spacing w:val="0"/>
      <w:kern w:val="1"/>
      <w:position w:val="0"/>
      <w:sz w:val="24"/>
      <w:vertAlign w:val="baseline"/>
    </w:rPr>
  </w:style>
  <w:style w:type="character" w:customStyle="1" w:styleId="WW8Num33z0">
    <w:name w:val="WW8Num33z0"/>
    <w:rsid w:val="001A1090"/>
    <w:rPr>
      <w:rFonts w:ascii="Symbol" w:hAnsi="Symbol"/>
    </w:rPr>
  </w:style>
  <w:style w:type="character" w:customStyle="1" w:styleId="WW8Num33z1">
    <w:name w:val="WW8Num33z1"/>
    <w:rsid w:val="001A1090"/>
    <w:rPr>
      <w:rFonts w:ascii="Courier New" w:hAnsi="Courier New"/>
    </w:rPr>
  </w:style>
  <w:style w:type="character" w:customStyle="1" w:styleId="WW8Num33z2">
    <w:name w:val="WW8Num33z2"/>
    <w:rsid w:val="001A1090"/>
    <w:rPr>
      <w:rFonts w:ascii="Wingdings" w:hAnsi="Wingdings"/>
    </w:rPr>
  </w:style>
  <w:style w:type="character" w:customStyle="1" w:styleId="WW8Num35z0">
    <w:name w:val="WW8Num35z0"/>
    <w:rsid w:val="001A1090"/>
    <w:rPr>
      <w:rFonts w:ascii="Symbol" w:hAnsi="Symbol"/>
    </w:rPr>
  </w:style>
  <w:style w:type="character" w:customStyle="1" w:styleId="WW8Num35z2">
    <w:name w:val="WW8Num35z2"/>
    <w:rsid w:val="001A1090"/>
    <w:rPr>
      <w:rFonts w:ascii="Wingdings" w:hAnsi="Wingdings"/>
    </w:rPr>
  </w:style>
  <w:style w:type="character" w:customStyle="1" w:styleId="WW8Num35z4">
    <w:name w:val="WW8Num35z4"/>
    <w:rsid w:val="001A1090"/>
    <w:rPr>
      <w:rFonts w:ascii="Courier New" w:hAnsi="Courier New"/>
    </w:rPr>
  </w:style>
  <w:style w:type="character" w:customStyle="1" w:styleId="WW8Num36z5">
    <w:name w:val="WW8Num36z5"/>
    <w:rsid w:val="001A1090"/>
    <w:rPr>
      <w:kern w:val="1"/>
    </w:rPr>
  </w:style>
  <w:style w:type="character" w:customStyle="1" w:styleId="WW8Num37z5">
    <w:name w:val="WW8Num37z5"/>
    <w:rsid w:val="001A1090"/>
    <w:rPr>
      <w:kern w:val="1"/>
    </w:rPr>
  </w:style>
  <w:style w:type="character" w:customStyle="1" w:styleId="WW8Num39z0">
    <w:name w:val="WW8Num39z0"/>
    <w:rsid w:val="001A1090"/>
    <w:rPr>
      <w:rFonts w:ascii="Symbol" w:hAnsi="Symbol"/>
    </w:rPr>
  </w:style>
  <w:style w:type="character" w:customStyle="1" w:styleId="WW8Num39z1">
    <w:name w:val="WW8Num39z1"/>
    <w:rsid w:val="001A1090"/>
    <w:rPr>
      <w:rFonts w:ascii="Courier New" w:hAnsi="Courier New"/>
    </w:rPr>
  </w:style>
  <w:style w:type="character" w:customStyle="1" w:styleId="WW8Num39z2">
    <w:name w:val="WW8Num39z2"/>
    <w:rsid w:val="001A1090"/>
    <w:rPr>
      <w:rFonts w:ascii="Wingdings" w:hAnsi="Wingdings"/>
    </w:rPr>
  </w:style>
  <w:style w:type="character" w:customStyle="1" w:styleId="WW8Num40z0">
    <w:name w:val="WW8Num40z0"/>
    <w:rsid w:val="001A1090"/>
    <w:rPr>
      <w:rFonts w:ascii="Symbol" w:eastAsia="Times New Roman" w:hAnsi="Symbol" w:cs="Times New Roman"/>
    </w:rPr>
  </w:style>
  <w:style w:type="character" w:customStyle="1" w:styleId="WW8Num40z1">
    <w:name w:val="WW8Num40z1"/>
    <w:rsid w:val="001A1090"/>
    <w:rPr>
      <w:rFonts w:ascii="Courier New" w:hAnsi="Courier New"/>
    </w:rPr>
  </w:style>
  <w:style w:type="character" w:customStyle="1" w:styleId="WW8Num40z2">
    <w:name w:val="WW8Num40z2"/>
    <w:rsid w:val="001A1090"/>
    <w:rPr>
      <w:rFonts w:ascii="Wingdings" w:hAnsi="Wingdings"/>
    </w:rPr>
  </w:style>
  <w:style w:type="character" w:customStyle="1" w:styleId="WW8Num40z3">
    <w:name w:val="WW8Num40z3"/>
    <w:rsid w:val="001A1090"/>
    <w:rPr>
      <w:rFonts w:ascii="Symbol" w:hAnsi="Symbol"/>
    </w:rPr>
  </w:style>
  <w:style w:type="character" w:customStyle="1" w:styleId="WW8Num41z0">
    <w:name w:val="WW8Num41z0"/>
    <w:rsid w:val="001A1090"/>
    <w:rPr>
      <w:rFonts w:ascii="Symbol" w:eastAsia="Times New Roman" w:hAnsi="Symbol" w:cs="Times New Roman"/>
    </w:rPr>
  </w:style>
  <w:style w:type="character" w:customStyle="1" w:styleId="WW8Num41z1">
    <w:name w:val="WW8Num41z1"/>
    <w:rsid w:val="001A1090"/>
    <w:rPr>
      <w:rFonts w:ascii="Courier New" w:hAnsi="Courier New"/>
    </w:rPr>
  </w:style>
  <w:style w:type="character" w:customStyle="1" w:styleId="WW8Num41z2">
    <w:name w:val="WW8Num41z2"/>
    <w:rsid w:val="001A1090"/>
    <w:rPr>
      <w:rFonts w:ascii="Wingdings" w:hAnsi="Wingdings"/>
    </w:rPr>
  </w:style>
  <w:style w:type="character" w:customStyle="1" w:styleId="WW8Num41z3">
    <w:name w:val="WW8Num41z3"/>
    <w:rsid w:val="001A1090"/>
    <w:rPr>
      <w:rFonts w:ascii="Symbol" w:hAnsi="Symbol"/>
    </w:rPr>
  </w:style>
  <w:style w:type="character" w:customStyle="1" w:styleId="WW8Num42z0">
    <w:name w:val="WW8Num42z0"/>
    <w:rsid w:val="001A1090"/>
    <w:rPr>
      <w:rFonts w:ascii="Symbol" w:eastAsia="Times New Roman" w:hAnsi="Symbol" w:cs="Times New Roman"/>
    </w:rPr>
  </w:style>
  <w:style w:type="character" w:customStyle="1" w:styleId="WW8Num42z1">
    <w:name w:val="WW8Num42z1"/>
    <w:rsid w:val="001A1090"/>
    <w:rPr>
      <w:rFonts w:ascii="Courier New" w:hAnsi="Courier New"/>
    </w:rPr>
  </w:style>
  <w:style w:type="character" w:customStyle="1" w:styleId="WW8Num42z2">
    <w:name w:val="WW8Num42z2"/>
    <w:rsid w:val="001A1090"/>
    <w:rPr>
      <w:rFonts w:ascii="Wingdings" w:hAnsi="Wingdings"/>
    </w:rPr>
  </w:style>
  <w:style w:type="character" w:customStyle="1" w:styleId="WW8Num42z3">
    <w:name w:val="WW8Num42z3"/>
    <w:rsid w:val="001A1090"/>
    <w:rPr>
      <w:rFonts w:ascii="Symbol" w:hAnsi="Symbol"/>
    </w:rPr>
  </w:style>
  <w:style w:type="character" w:customStyle="1" w:styleId="WW8Num43z0">
    <w:name w:val="WW8Num43z0"/>
    <w:rsid w:val="001A1090"/>
    <w:rPr>
      <w:rFonts w:ascii="Symbol" w:hAnsi="Symbol"/>
    </w:rPr>
  </w:style>
  <w:style w:type="character" w:customStyle="1" w:styleId="WW8Num43z1">
    <w:name w:val="WW8Num43z1"/>
    <w:rsid w:val="001A1090"/>
    <w:rPr>
      <w:rFonts w:ascii="Courier New" w:hAnsi="Courier New"/>
    </w:rPr>
  </w:style>
  <w:style w:type="character" w:customStyle="1" w:styleId="WW8Num43z2">
    <w:name w:val="WW8Num43z2"/>
    <w:rsid w:val="001A1090"/>
    <w:rPr>
      <w:rFonts w:ascii="Wingdings" w:hAnsi="Wingdings"/>
    </w:rPr>
  </w:style>
  <w:style w:type="character" w:customStyle="1" w:styleId="WW8Num44z0">
    <w:name w:val="WW8Num44z0"/>
    <w:rsid w:val="001A1090"/>
    <w:rPr>
      <w:rFonts w:ascii="Symbol" w:hAnsi="Symbol"/>
    </w:rPr>
  </w:style>
  <w:style w:type="character" w:customStyle="1" w:styleId="WW8Num44z1">
    <w:name w:val="WW8Num44z1"/>
    <w:rsid w:val="001A1090"/>
    <w:rPr>
      <w:rFonts w:ascii="Courier New" w:hAnsi="Courier New"/>
    </w:rPr>
  </w:style>
  <w:style w:type="character" w:customStyle="1" w:styleId="WW8Num44z2">
    <w:name w:val="WW8Num44z2"/>
    <w:rsid w:val="001A1090"/>
    <w:rPr>
      <w:rFonts w:ascii="Wingdings" w:hAnsi="Wingdings"/>
    </w:rPr>
  </w:style>
  <w:style w:type="character" w:customStyle="1" w:styleId="WW8Num45z4">
    <w:name w:val="WW8Num45z4"/>
    <w:rsid w:val="001A1090"/>
    <w:rPr>
      <w:rFonts w:ascii="Symbol" w:hAnsi="Symbol"/>
      <w:color w:val="auto"/>
    </w:rPr>
  </w:style>
  <w:style w:type="character" w:customStyle="1" w:styleId="WW8Num46z0">
    <w:name w:val="WW8Num46z0"/>
    <w:rsid w:val="001A1090"/>
    <w:rPr>
      <w:rFonts w:ascii="Symbol" w:hAnsi="Symbol"/>
      <w:sz w:val="20"/>
    </w:rPr>
  </w:style>
  <w:style w:type="character" w:customStyle="1" w:styleId="WW8Num46z1">
    <w:name w:val="WW8Num46z1"/>
    <w:rsid w:val="001A1090"/>
    <w:rPr>
      <w:rFonts w:ascii="Courier New" w:hAnsi="Courier New"/>
      <w:sz w:val="20"/>
    </w:rPr>
  </w:style>
  <w:style w:type="character" w:customStyle="1" w:styleId="WW8Num46z2">
    <w:name w:val="WW8Num46z2"/>
    <w:rsid w:val="001A1090"/>
    <w:rPr>
      <w:rFonts w:ascii="Wingdings" w:hAnsi="Wingdings"/>
      <w:sz w:val="20"/>
    </w:rPr>
  </w:style>
  <w:style w:type="character" w:customStyle="1" w:styleId="WW8Num48z0">
    <w:name w:val="WW8Num48z0"/>
    <w:rsid w:val="001A1090"/>
    <w:rPr>
      <w:rFonts w:ascii="Symbol" w:eastAsia="Times New Roman" w:hAnsi="Symbol" w:cs="Times New Roman"/>
    </w:rPr>
  </w:style>
  <w:style w:type="character" w:customStyle="1" w:styleId="WW8Num48z1">
    <w:name w:val="WW8Num48z1"/>
    <w:rsid w:val="001A1090"/>
    <w:rPr>
      <w:rFonts w:ascii="Courier New" w:hAnsi="Courier New"/>
    </w:rPr>
  </w:style>
  <w:style w:type="character" w:customStyle="1" w:styleId="WW8Num48z2">
    <w:name w:val="WW8Num48z2"/>
    <w:rsid w:val="001A1090"/>
    <w:rPr>
      <w:rFonts w:ascii="Wingdings" w:hAnsi="Wingdings"/>
    </w:rPr>
  </w:style>
  <w:style w:type="character" w:customStyle="1" w:styleId="WW8Num48z3">
    <w:name w:val="WW8Num48z3"/>
    <w:rsid w:val="001A1090"/>
    <w:rPr>
      <w:rFonts w:ascii="Symbol" w:hAnsi="Symbol"/>
    </w:rPr>
  </w:style>
  <w:style w:type="character" w:customStyle="1" w:styleId="WW8Num49z0">
    <w:name w:val="WW8Num49z0"/>
    <w:rsid w:val="001A1090"/>
    <w:rPr>
      <w:rFonts w:ascii="Symbol" w:hAnsi="Symbol"/>
    </w:rPr>
  </w:style>
  <w:style w:type="character" w:customStyle="1" w:styleId="WW8Num49z1">
    <w:name w:val="WW8Num49z1"/>
    <w:rsid w:val="001A1090"/>
    <w:rPr>
      <w:rFonts w:ascii="Courier New" w:hAnsi="Courier New"/>
    </w:rPr>
  </w:style>
  <w:style w:type="character" w:customStyle="1" w:styleId="WW8Num49z2">
    <w:name w:val="WW8Num49z2"/>
    <w:rsid w:val="001A1090"/>
    <w:rPr>
      <w:rFonts w:ascii="Wingdings" w:hAnsi="Wingdings"/>
    </w:rPr>
  </w:style>
  <w:style w:type="character" w:customStyle="1" w:styleId="WW8Num50z0">
    <w:name w:val="WW8Num50z0"/>
    <w:rsid w:val="001A1090"/>
    <w:rPr>
      <w:rFonts w:ascii="Symbol" w:eastAsia="Times New Roman" w:hAnsi="Symbol" w:cs="Times New Roman"/>
    </w:rPr>
  </w:style>
  <w:style w:type="character" w:customStyle="1" w:styleId="WW8Num50z1">
    <w:name w:val="WW8Num50z1"/>
    <w:rsid w:val="001A1090"/>
    <w:rPr>
      <w:rFonts w:ascii="Courier New" w:hAnsi="Courier New"/>
    </w:rPr>
  </w:style>
  <w:style w:type="character" w:customStyle="1" w:styleId="WW8Num50z2">
    <w:name w:val="WW8Num50z2"/>
    <w:rsid w:val="001A1090"/>
    <w:rPr>
      <w:rFonts w:ascii="Wingdings" w:hAnsi="Wingdings"/>
    </w:rPr>
  </w:style>
  <w:style w:type="character" w:customStyle="1" w:styleId="WW8Num50z3">
    <w:name w:val="WW8Num50z3"/>
    <w:rsid w:val="001A1090"/>
    <w:rPr>
      <w:rFonts w:ascii="Symbol" w:hAnsi="Symbol"/>
    </w:rPr>
  </w:style>
  <w:style w:type="character" w:customStyle="1" w:styleId="WW8Num51z5">
    <w:name w:val="WW8Num51z5"/>
    <w:rsid w:val="001A1090"/>
    <w:rPr>
      <w:kern w:val="1"/>
    </w:rPr>
  </w:style>
  <w:style w:type="character" w:customStyle="1" w:styleId="WW8Num52z5">
    <w:name w:val="WW8Num52z5"/>
    <w:rsid w:val="001A1090"/>
    <w:rPr>
      <w:kern w:val="1"/>
    </w:rPr>
  </w:style>
  <w:style w:type="character" w:customStyle="1" w:styleId="WW8Num53z0">
    <w:name w:val="WW8Num53z0"/>
    <w:rsid w:val="001A1090"/>
    <w:rPr>
      <w:rFonts w:ascii="Symbol" w:eastAsia="Times New Roman" w:hAnsi="Symbol" w:cs="Times New Roman"/>
    </w:rPr>
  </w:style>
  <w:style w:type="character" w:customStyle="1" w:styleId="WW8Num53z1">
    <w:name w:val="WW8Num53z1"/>
    <w:rsid w:val="001A1090"/>
    <w:rPr>
      <w:rFonts w:ascii="Courier New" w:hAnsi="Courier New"/>
    </w:rPr>
  </w:style>
  <w:style w:type="character" w:customStyle="1" w:styleId="WW8Num53z2">
    <w:name w:val="WW8Num53z2"/>
    <w:rsid w:val="001A1090"/>
    <w:rPr>
      <w:rFonts w:ascii="Wingdings" w:hAnsi="Wingdings"/>
    </w:rPr>
  </w:style>
  <w:style w:type="character" w:customStyle="1" w:styleId="WW8Num53z3">
    <w:name w:val="WW8Num53z3"/>
    <w:rsid w:val="001A1090"/>
    <w:rPr>
      <w:rFonts w:ascii="Symbol" w:hAnsi="Symbol"/>
    </w:rPr>
  </w:style>
  <w:style w:type="character" w:customStyle="1" w:styleId="WW8Num54z0">
    <w:name w:val="WW8Num54z0"/>
    <w:rsid w:val="001A1090"/>
    <w:rPr>
      <w:rFonts w:ascii="Symbol" w:eastAsia="Times New Roman" w:hAnsi="Symbol" w:cs="Times New Roman"/>
    </w:rPr>
  </w:style>
  <w:style w:type="character" w:customStyle="1" w:styleId="WW8Num54z1">
    <w:name w:val="WW8Num54z1"/>
    <w:rsid w:val="001A1090"/>
    <w:rPr>
      <w:rFonts w:ascii="Courier New" w:hAnsi="Courier New"/>
    </w:rPr>
  </w:style>
  <w:style w:type="character" w:customStyle="1" w:styleId="WW8Num54z2">
    <w:name w:val="WW8Num54z2"/>
    <w:rsid w:val="001A1090"/>
    <w:rPr>
      <w:rFonts w:ascii="Wingdings" w:hAnsi="Wingdings"/>
    </w:rPr>
  </w:style>
  <w:style w:type="character" w:customStyle="1" w:styleId="WW8Num54z3">
    <w:name w:val="WW8Num54z3"/>
    <w:rsid w:val="001A1090"/>
    <w:rPr>
      <w:rFonts w:ascii="Symbol" w:hAnsi="Symbol"/>
    </w:rPr>
  </w:style>
  <w:style w:type="character" w:customStyle="1" w:styleId="WW8Num55z0">
    <w:name w:val="WW8Num55z0"/>
    <w:rsid w:val="001A1090"/>
    <w:rPr>
      <w:rFonts w:ascii="Symbol" w:hAnsi="Symbol"/>
    </w:rPr>
  </w:style>
  <w:style w:type="character" w:customStyle="1" w:styleId="WW8Num55z1">
    <w:name w:val="WW8Num55z1"/>
    <w:rsid w:val="001A1090"/>
    <w:rPr>
      <w:rFonts w:ascii="Courier New" w:hAnsi="Courier New"/>
    </w:rPr>
  </w:style>
  <w:style w:type="character" w:customStyle="1" w:styleId="WW8Num55z2">
    <w:name w:val="WW8Num55z2"/>
    <w:rsid w:val="001A1090"/>
    <w:rPr>
      <w:rFonts w:ascii="Wingdings" w:hAnsi="Wingdings"/>
    </w:rPr>
  </w:style>
  <w:style w:type="character" w:customStyle="1" w:styleId="WW8Num56z5">
    <w:name w:val="WW8Num56z5"/>
    <w:rsid w:val="001A1090"/>
    <w:rPr>
      <w:kern w:val="1"/>
    </w:rPr>
  </w:style>
  <w:style w:type="character" w:customStyle="1" w:styleId="WW8Num57z0">
    <w:name w:val="WW8Num57z0"/>
    <w:rsid w:val="001A1090"/>
    <w:rPr>
      <w:rFonts w:ascii="Symbol" w:hAnsi="Symbol"/>
    </w:rPr>
  </w:style>
  <w:style w:type="character" w:customStyle="1" w:styleId="WW8Num57z1">
    <w:name w:val="WW8Num57z1"/>
    <w:rsid w:val="001A1090"/>
    <w:rPr>
      <w:rFonts w:ascii="Courier New" w:hAnsi="Courier New"/>
    </w:rPr>
  </w:style>
  <w:style w:type="character" w:customStyle="1" w:styleId="WW8Num57z2">
    <w:name w:val="WW8Num57z2"/>
    <w:rsid w:val="001A1090"/>
    <w:rPr>
      <w:rFonts w:ascii="Wingdings" w:hAnsi="Wingdings"/>
    </w:rPr>
  </w:style>
  <w:style w:type="character" w:customStyle="1" w:styleId="WW8Num58z0">
    <w:name w:val="WW8Num58z0"/>
    <w:rsid w:val="001A1090"/>
    <w:rPr>
      <w:rFonts w:ascii="Symbol" w:hAnsi="Symbol"/>
    </w:rPr>
  </w:style>
  <w:style w:type="character" w:customStyle="1" w:styleId="WW8Num58z1">
    <w:name w:val="WW8Num58z1"/>
    <w:rsid w:val="001A1090"/>
    <w:rPr>
      <w:rFonts w:ascii="Courier New" w:hAnsi="Courier New"/>
    </w:rPr>
  </w:style>
  <w:style w:type="character" w:customStyle="1" w:styleId="WW8Num58z2">
    <w:name w:val="WW8Num58z2"/>
    <w:rsid w:val="001A1090"/>
    <w:rPr>
      <w:rFonts w:ascii="Wingdings" w:hAnsi="Wingdings"/>
    </w:rPr>
  </w:style>
  <w:style w:type="character" w:customStyle="1" w:styleId="WW8Num59z4">
    <w:name w:val="WW8Num59z4"/>
    <w:rsid w:val="001A1090"/>
    <w:rPr>
      <w:rFonts w:ascii="Symbol" w:hAnsi="Symbol"/>
      <w:color w:val="auto"/>
    </w:rPr>
  </w:style>
  <w:style w:type="character" w:customStyle="1" w:styleId="WW8Num59z5">
    <w:name w:val="WW8Num59z5"/>
    <w:rsid w:val="001A1090"/>
    <w:rPr>
      <w:kern w:val="1"/>
    </w:rPr>
  </w:style>
  <w:style w:type="character" w:customStyle="1" w:styleId="WW8Num60z0">
    <w:name w:val="WW8Num60z0"/>
    <w:rsid w:val="001A1090"/>
    <w:rPr>
      <w:rFonts w:ascii="Symbol" w:hAnsi="Symbol"/>
    </w:rPr>
  </w:style>
  <w:style w:type="character" w:customStyle="1" w:styleId="WW8Num60z1">
    <w:name w:val="WW8Num60z1"/>
    <w:rsid w:val="001A1090"/>
    <w:rPr>
      <w:rFonts w:ascii="Courier New" w:hAnsi="Courier New"/>
    </w:rPr>
  </w:style>
  <w:style w:type="character" w:customStyle="1" w:styleId="WW8Num60z2">
    <w:name w:val="WW8Num60z2"/>
    <w:rsid w:val="001A1090"/>
    <w:rPr>
      <w:rFonts w:ascii="Wingdings" w:hAnsi="Wingdings"/>
    </w:rPr>
  </w:style>
  <w:style w:type="character" w:customStyle="1" w:styleId="WW8Num61z0">
    <w:name w:val="WW8Num61z0"/>
    <w:rsid w:val="001A1090"/>
    <w:rPr>
      <w:rFonts w:ascii="Symbol" w:hAnsi="Symbol"/>
    </w:rPr>
  </w:style>
  <w:style w:type="character" w:customStyle="1" w:styleId="WW8Num61z1">
    <w:name w:val="WW8Num61z1"/>
    <w:rsid w:val="001A1090"/>
    <w:rPr>
      <w:rFonts w:ascii="Courier New" w:hAnsi="Courier New"/>
    </w:rPr>
  </w:style>
  <w:style w:type="character" w:customStyle="1" w:styleId="WW8Num61z2">
    <w:name w:val="WW8Num61z2"/>
    <w:rsid w:val="001A1090"/>
    <w:rPr>
      <w:rFonts w:ascii="Wingdings" w:hAnsi="Wingdings"/>
    </w:rPr>
  </w:style>
  <w:style w:type="character" w:customStyle="1" w:styleId="WW8Num62z0">
    <w:name w:val="WW8Num62z0"/>
    <w:rsid w:val="001A1090"/>
    <w:rPr>
      <w:rFonts w:ascii="Symbol" w:hAnsi="Symbol"/>
    </w:rPr>
  </w:style>
  <w:style w:type="character" w:customStyle="1" w:styleId="WW8Num62z1">
    <w:name w:val="WW8Num62z1"/>
    <w:rsid w:val="001A1090"/>
    <w:rPr>
      <w:rFonts w:ascii="Courier New" w:hAnsi="Courier New"/>
    </w:rPr>
  </w:style>
  <w:style w:type="character" w:customStyle="1" w:styleId="WW8Num62z2">
    <w:name w:val="WW8Num62z2"/>
    <w:rsid w:val="001A1090"/>
    <w:rPr>
      <w:rFonts w:ascii="Wingdings" w:hAnsi="Wingdings"/>
    </w:rPr>
  </w:style>
  <w:style w:type="character" w:styleId="Lienhypertexte">
    <w:name w:val="Hyperlink"/>
    <w:semiHidden/>
    <w:rsid w:val="001A1090"/>
    <w:rPr>
      <w:color w:val="0000FF"/>
      <w:u w:val="single"/>
    </w:rPr>
  </w:style>
  <w:style w:type="character" w:styleId="Lienhypertextesuivi">
    <w:name w:val="FollowedHyperlink"/>
    <w:semiHidden/>
    <w:rsid w:val="001A1090"/>
    <w:rPr>
      <w:color w:val="800080"/>
      <w:u w:val="single"/>
    </w:rPr>
  </w:style>
  <w:style w:type="character" w:styleId="Numrodepage">
    <w:name w:val="page number"/>
    <w:basedOn w:val="Policepardfaut"/>
    <w:semiHidden/>
    <w:rsid w:val="001A1090"/>
  </w:style>
  <w:style w:type="paragraph" w:styleId="Titre">
    <w:name w:val="Title"/>
    <w:basedOn w:val="Normal"/>
    <w:next w:val="Corpsdetexte"/>
    <w:qFormat/>
    <w:rsid w:val="001A1090"/>
    <w:pPr>
      <w:spacing w:before="120" w:after="60"/>
      <w:jc w:val="center"/>
    </w:pPr>
    <w:rPr>
      <w:rFonts w:ascii="Arial" w:hAnsi="Arial" w:cs="Arial"/>
      <w:b/>
      <w:bCs/>
      <w:kern w:val="1"/>
      <w:sz w:val="32"/>
      <w:szCs w:val="32"/>
      <w:u w:val="double"/>
    </w:rPr>
  </w:style>
  <w:style w:type="paragraph" w:styleId="Corpsdetexte">
    <w:name w:val="Body Text"/>
    <w:basedOn w:val="Normal"/>
    <w:semiHidden/>
    <w:rsid w:val="001A1090"/>
    <w:pPr>
      <w:tabs>
        <w:tab w:val="left" w:pos="1134"/>
      </w:tabs>
    </w:pPr>
  </w:style>
  <w:style w:type="paragraph" w:styleId="Liste">
    <w:name w:val="List"/>
    <w:basedOn w:val="Corpsdetexte"/>
    <w:semiHidden/>
    <w:rsid w:val="001A1090"/>
    <w:rPr>
      <w:rFonts w:cs="Tahoma"/>
    </w:rPr>
  </w:style>
  <w:style w:type="paragraph" w:styleId="Lgende">
    <w:name w:val="caption"/>
    <w:basedOn w:val="Normal"/>
    <w:qFormat/>
    <w:rsid w:val="001A1090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1A1090"/>
    <w:pPr>
      <w:suppressLineNumbers/>
    </w:pPr>
    <w:rPr>
      <w:rFonts w:cs="Tahoma"/>
    </w:rPr>
  </w:style>
  <w:style w:type="paragraph" w:styleId="z-Hautdeformulaire">
    <w:name w:val="HTML Top of Form"/>
    <w:basedOn w:val="Normal"/>
    <w:next w:val="Normal"/>
    <w:rsid w:val="001A1090"/>
    <w:pPr>
      <w:pBdr>
        <w:bottom w:val="single" w:sz="4" w:space="1" w:color="000000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asdeformulaire">
    <w:name w:val="HTML Bottom of Form"/>
    <w:basedOn w:val="Normal"/>
    <w:next w:val="Normal"/>
    <w:rsid w:val="001A1090"/>
    <w:pPr>
      <w:pBdr>
        <w:top w:val="single" w:sz="4" w:space="1" w:color="000000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Retraitcorpsdetexte">
    <w:name w:val="Body Text Indent"/>
    <w:basedOn w:val="Normal"/>
    <w:semiHidden/>
    <w:rsid w:val="001A1090"/>
    <w:pPr>
      <w:ind w:left="1080"/>
    </w:pPr>
  </w:style>
  <w:style w:type="paragraph" w:styleId="Liste2">
    <w:name w:val="List 2"/>
    <w:basedOn w:val="Normal"/>
    <w:semiHidden/>
    <w:rsid w:val="001A1090"/>
    <w:pPr>
      <w:ind w:left="566" w:hanging="283"/>
    </w:pPr>
  </w:style>
  <w:style w:type="paragraph" w:styleId="Liste3">
    <w:name w:val="List 3"/>
    <w:basedOn w:val="Normal"/>
    <w:semiHidden/>
    <w:rsid w:val="001A1090"/>
    <w:pPr>
      <w:ind w:left="849" w:hanging="283"/>
    </w:pPr>
  </w:style>
  <w:style w:type="paragraph" w:styleId="Liste4">
    <w:name w:val="List 4"/>
    <w:basedOn w:val="Normal"/>
    <w:semiHidden/>
    <w:rsid w:val="001A1090"/>
    <w:pPr>
      <w:ind w:left="1132" w:hanging="283"/>
    </w:pPr>
  </w:style>
  <w:style w:type="paragraph" w:styleId="Liste5">
    <w:name w:val="List 5"/>
    <w:basedOn w:val="Normal"/>
    <w:semiHidden/>
    <w:rsid w:val="001A1090"/>
    <w:pPr>
      <w:ind w:left="1415" w:hanging="283"/>
    </w:pPr>
  </w:style>
  <w:style w:type="paragraph" w:styleId="Listepuces2">
    <w:name w:val="List Bullet 2"/>
    <w:basedOn w:val="Normal"/>
    <w:semiHidden/>
    <w:rsid w:val="001A1090"/>
    <w:pPr>
      <w:numPr>
        <w:numId w:val="4"/>
      </w:numPr>
    </w:pPr>
  </w:style>
  <w:style w:type="paragraph" w:styleId="Listepuces3">
    <w:name w:val="List Bullet 3"/>
    <w:basedOn w:val="Normal"/>
    <w:semiHidden/>
    <w:rsid w:val="001A1090"/>
    <w:pPr>
      <w:numPr>
        <w:numId w:val="5"/>
      </w:numPr>
    </w:pPr>
  </w:style>
  <w:style w:type="paragraph" w:styleId="Listepuces4">
    <w:name w:val="List Bullet 4"/>
    <w:basedOn w:val="Normal"/>
    <w:semiHidden/>
    <w:rsid w:val="001A1090"/>
    <w:pPr>
      <w:numPr>
        <w:numId w:val="3"/>
      </w:numPr>
      <w:tabs>
        <w:tab w:val="left" w:pos="1134"/>
      </w:tabs>
    </w:pPr>
  </w:style>
  <w:style w:type="paragraph" w:styleId="Listepuces5">
    <w:name w:val="List Bullet 5"/>
    <w:basedOn w:val="Normal"/>
    <w:semiHidden/>
    <w:rsid w:val="001A1090"/>
    <w:pPr>
      <w:numPr>
        <w:numId w:val="2"/>
      </w:numPr>
    </w:pPr>
  </w:style>
  <w:style w:type="paragraph" w:styleId="Listecontinue2">
    <w:name w:val="List Continue 2"/>
    <w:basedOn w:val="Normal"/>
    <w:semiHidden/>
    <w:rsid w:val="001A1090"/>
    <w:pPr>
      <w:spacing w:after="120"/>
      <w:ind w:left="566"/>
    </w:pPr>
  </w:style>
  <w:style w:type="paragraph" w:styleId="Listecontinue3">
    <w:name w:val="List Continue 3"/>
    <w:basedOn w:val="Normal"/>
    <w:semiHidden/>
    <w:rsid w:val="001A1090"/>
    <w:pPr>
      <w:spacing w:after="120"/>
      <w:ind w:left="849"/>
    </w:pPr>
  </w:style>
  <w:style w:type="paragraph" w:styleId="Listecontinue4">
    <w:name w:val="List Continue 4"/>
    <w:basedOn w:val="Normal"/>
    <w:semiHidden/>
    <w:rsid w:val="001A1090"/>
    <w:pPr>
      <w:spacing w:after="120"/>
      <w:ind w:left="1132"/>
    </w:pPr>
  </w:style>
  <w:style w:type="paragraph" w:styleId="Listecontinue5">
    <w:name w:val="List Continue 5"/>
    <w:basedOn w:val="Normal"/>
    <w:semiHidden/>
    <w:rsid w:val="001A1090"/>
    <w:pPr>
      <w:spacing w:after="120"/>
      <w:ind w:left="1415"/>
    </w:pPr>
  </w:style>
  <w:style w:type="paragraph" w:styleId="Sous-titre">
    <w:name w:val="Subtitle"/>
    <w:basedOn w:val="Titre"/>
    <w:next w:val="Corpsdetexte"/>
    <w:qFormat/>
    <w:rsid w:val="001A1090"/>
    <w:rPr>
      <w:i/>
      <w:iCs/>
    </w:rPr>
  </w:style>
  <w:style w:type="paragraph" w:styleId="Retraitnormal">
    <w:name w:val="Normal Indent"/>
    <w:basedOn w:val="Normal"/>
    <w:semiHidden/>
    <w:rsid w:val="001A1090"/>
    <w:pPr>
      <w:ind w:left="708"/>
    </w:pPr>
  </w:style>
  <w:style w:type="paragraph" w:customStyle="1" w:styleId="Adressedelexpditeursimplifie">
    <w:name w:val="Adresse de l'expéditeur simplifiée"/>
    <w:basedOn w:val="Normal"/>
    <w:rsid w:val="001A1090"/>
  </w:style>
  <w:style w:type="paragraph" w:styleId="Signature">
    <w:name w:val="Signature"/>
    <w:basedOn w:val="Normal"/>
    <w:semiHidden/>
    <w:rsid w:val="001A1090"/>
    <w:pPr>
      <w:ind w:left="4252"/>
    </w:pPr>
  </w:style>
  <w:style w:type="paragraph" w:customStyle="1" w:styleId="LignePo">
    <w:name w:val="Ligne Po"/>
    <w:basedOn w:val="Signature"/>
    <w:rsid w:val="001A1090"/>
  </w:style>
  <w:style w:type="paragraph" w:customStyle="1" w:styleId="Nomdudestinataire">
    <w:name w:val="Nom du destinataire"/>
    <w:basedOn w:val="Normal"/>
    <w:rsid w:val="001A1090"/>
  </w:style>
  <w:style w:type="paragraph" w:styleId="Listenumros4">
    <w:name w:val="List Number 4"/>
    <w:basedOn w:val="Normal"/>
    <w:semiHidden/>
    <w:rsid w:val="001A1090"/>
    <w:pPr>
      <w:tabs>
        <w:tab w:val="num" w:pos="0"/>
      </w:tabs>
      <w:ind w:left="510" w:hanging="340"/>
    </w:pPr>
  </w:style>
  <w:style w:type="paragraph" w:styleId="En-tte">
    <w:name w:val="header"/>
    <w:basedOn w:val="Normal"/>
    <w:semiHidden/>
    <w:rsid w:val="001A109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1A1090"/>
    <w:pPr>
      <w:tabs>
        <w:tab w:val="center" w:pos="4536"/>
        <w:tab w:val="right" w:pos="9072"/>
      </w:tabs>
    </w:pPr>
  </w:style>
  <w:style w:type="paragraph" w:styleId="HTMLprformat">
    <w:name w:val="HTML Preformatted"/>
    <w:basedOn w:val="Normal"/>
    <w:link w:val="HTMLprformatCar"/>
    <w:uiPriority w:val="99"/>
    <w:semiHidden/>
    <w:unhideWhenUsed/>
    <w:rsid w:val="00E06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formatCar">
    <w:name w:val="HTML préformaté Car"/>
    <w:link w:val="HTMLprformat"/>
    <w:uiPriority w:val="99"/>
    <w:semiHidden/>
    <w:rsid w:val="00E06641"/>
    <w:rPr>
      <w:rFonts w:ascii="Courier New" w:hAnsi="Courier New" w:cs="Courier New"/>
    </w:rPr>
  </w:style>
  <w:style w:type="character" w:customStyle="1" w:styleId="mw-headline">
    <w:name w:val="mw-headline"/>
    <w:rsid w:val="00FA125B"/>
  </w:style>
  <w:style w:type="paragraph" w:styleId="Textedebulles">
    <w:name w:val="Balloon Text"/>
    <w:basedOn w:val="Normal"/>
    <w:link w:val="TextedebullesCar"/>
    <w:uiPriority w:val="99"/>
    <w:semiHidden/>
    <w:unhideWhenUsed/>
    <w:rsid w:val="002E37B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37BE"/>
    <w:rPr>
      <w:rFonts w:ascii="Segoe UI" w:hAnsi="Segoe UI" w:cs="Segoe UI"/>
      <w:sz w:val="18"/>
      <w:szCs w:val="18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C54A2E"/>
    <w:pPr>
      <w:spacing w:before="100" w:beforeAutospacing="1" w:after="100" w:afterAutospacing="1"/>
    </w:pPr>
  </w:style>
  <w:style w:type="table" w:styleId="Grille">
    <w:name w:val="Table Grid"/>
    <w:basedOn w:val="TableauNormal"/>
    <w:uiPriority w:val="39"/>
    <w:rsid w:val="00C54A7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7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AD6EF-1F4D-E54A-9118-0AB624963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954</Words>
  <Characters>5248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onjour et bienvenue</vt:lpstr>
    </vt:vector>
  </TitlesOfParts>
  <Company> </Company>
  <LinksUpToDate>false</LinksUpToDate>
  <CharactersWithSpaces>6190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onjour et bienvenue</dc:title>
  <dc:subject/>
  <dc:creator>LALANNE</dc:creator>
  <cp:keywords/>
  <cp:lastModifiedBy>BAPTISTE</cp:lastModifiedBy>
  <cp:revision>60</cp:revision>
  <cp:lastPrinted>2020-03-07T15:31:00Z</cp:lastPrinted>
  <dcterms:created xsi:type="dcterms:W3CDTF">2020-03-01T13:14:00Z</dcterms:created>
  <dcterms:modified xsi:type="dcterms:W3CDTF">2020-03-07T18:52:00Z</dcterms:modified>
</cp:coreProperties>
</file>